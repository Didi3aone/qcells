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11" w:rsidRDefault="00946F58" w:rsidP="00B40496">
      <w:pPr>
        <w:tabs>
          <w:tab w:val="left" w:pos="1620"/>
        </w:tabs>
        <w:spacing w:line="240" w:lineRule="auto"/>
        <w:ind w:right="4"/>
        <w:jc w:val="both"/>
        <w:rPr>
          <w:rFonts w:ascii="Calibri" w:eastAsia="Calibri" w:hAnsi="Calibri" w:cs="Calibri"/>
          <w:b/>
          <w:color w:val="auto"/>
          <w:sz w:val="56"/>
          <w:szCs w:val="7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-628650</wp:posOffset>
                </wp:positionV>
                <wp:extent cx="1819275" cy="266700"/>
                <wp:effectExtent l="9525" t="9525" r="9525" b="952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DB1" w:rsidRPr="009B67C1" w:rsidRDefault="00127DB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B67C1">
                              <w:rPr>
                                <w:rFonts w:ascii="Calibri" w:hAnsi="Calibri"/>
                              </w:rPr>
                              <w:t xml:space="preserve">Update </w:t>
                            </w:r>
                            <w:r w:rsidR="00722FE7">
                              <w:rPr>
                                <w:rFonts w:ascii="Calibri" w:hAnsi="Calibri"/>
                              </w:rPr>
                              <w:t>March</w:t>
                            </w:r>
                            <w:r w:rsidRPr="009B67C1">
                              <w:rPr>
                                <w:rFonts w:ascii="Calibri" w:hAnsi="Calibri"/>
                              </w:rPr>
                              <w:t xml:space="preserve"> 201</w:t>
                            </w:r>
                            <w:r w:rsidR="001A136A">
                              <w:rPr>
                                <w:rFonts w:ascii="Calibri" w:hAnsi="Calibri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59.5pt;margin-top:-49.5pt;width:143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" strokecolor="white">
                <v:textbox>
                  <w:txbxContent>
                    <w:p w:rsidR="00127DB1" w:rsidRPr="009B67C1" w:rsidRDefault="00127DB1">
                      <w:pPr>
                        <w:rPr>
                          <w:rFonts w:ascii="Calibri" w:hAnsi="Calibri"/>
                        </w:rPr>
                      </w:pPr>
                      <w:r w:rsidRPr="009B67C1">
                        <w:rPr>
                          <w:rFonts w:ascii="Calibri" w:hAnsi="Calibri"/>
                        </w:rPr>
                        <w:t xml:space="preserve">Update </w:t>
                      </w:r>
                      <w:r w:rsidR="00722FE7">
                        <w:rPr>
                          <w:rFonts w:ascii="Calibri" w:hAnsi="Calibri"/>
                        </w:rPr>
                        <w:t>March</w:t>
                      </w:r>
                      <w:r w:rsidRPr="009B67C1">
                        <w:rPr>
                          <w:rFonts w:ascii="Calibri" w:hAnsi="Calibri"/>
                        </w:rPr>
                        <w:t xml:space="preserve"> 201</w:t>
                      </w:r>
                      <w:r w:rsidR="001A136A">
                        <w:rPr>
                          <w:rFonts w:ascii="Calibri" w:hAnsi="Calibri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1035050" cy="1406525"/>
            <wp:effectExtent l="0" t="0" r="0" b="3175"/>
            <wp:wrapSquare wrapText="bothSides"/>
            <wp:docPr id="17" name="Picture 16" descr="IMG_0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01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591" w:rsidRPr="00F53F0E" w:rsidRDefault="00B40496" w:rsidP="00B40496">
      <w:pPr>
        <w:tabs>
          <w:tab w:val="left" w:pos="1620"/>
        </w:tabs>
        <w:spacing w:line="240" w:lineRule="auto"/>
        <w:ind w:right="4"/>
        <w:jc w:val="both"/>
        <w:rPr>
          <w:rFonts w:ascii="Calibri" w:hAnsi="Calibri" w:cs="Calibri"/>
          <w:b/>
          <w:color w:val="auto"/>
          <w:sz w:val="20"/>
          <w:lang w:val="id-ID"/>
        </w:rPr>
      </w:pPr>
      <w:r>
        <w:rPr>
          <w:rFonts w:ascii="Calibri" w:eastAsia="Calibri" w:hAnsi="Calibri" w:cs="Calibri"/>
          <w:b/>
          <w:color w:val="auto"/>
          <w:sz w:val="56"/>
          <w:szCs w:val="72"/>
          <w:lang w:val="id-ID"/>
        </w:rPr>
        <w:t>I</w:t>
      </w:r>
      <w:r w:rsidR="00123B20" w:rsidRPr="00F53F0E">
        <w:rPr>
          <w:rFonts w:ascii="Calibri" w:eastAsia="Calibri" w:hAnsi="Calibri" w:cs="Calibri"/>
          <w:b/>
          <w:color w:val="auto"/>
          <w:sz w:val="56"/>
          <w:szCs w:val="72"/>
          <w:lang w:val="id-ID"/>
        </w:rPr>
        <w:t>lham Khoirul Irsyad</w:t>
      </w:r>
    </w:p>
    <w:p w:rsidR="00A56591" w:rsidRPr="00F53F0E" w:rsidRDefault="00DB2BE6" w:rsidP="00B40496">
      <w:pPr>
        <w:spacing w:line="240" w:lineRule="auto"/>
        <w:ind w:right="4"/>
        <w:jc w:val="both"/>
        <w:rPr>
          <w:rFonts w:ascii="Calibri" w:eastAsia="Calibri" w:hAnsi="Calibri" w:cs="Calibri"/>
          <w:b/>
          <w:color w:val="auto"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color w:val="auto"/>
          <w:sz w:val="24"/>
          <w:szCs w:val="24"/>
        </w:rPr>
        <w:t>Marine and RBI</w:t>
      </w:r>
      <w:r w:rsidR="00E82E2F">
        <w:rPr>
          <w:rFonts w:ascii="Calibri" w:eastAsia="Calibri" w:hAnsi="Calibri" w:cs="Calibri"/>
          <w:b/>
          <w:color w:val="auto"/>
          <w:sz w:val="24"/>
          <w:szCs w:val="24"/>
        </w:rPr>
        <w:t xml:space="preserve"> </w:t>
      </w:r>
      <w:r w:rsidR="00123B20" w:rsidRPr="00F53F0E">
        <w:rPr>
          <w:rFonts w:ascii="Calibri" w:eastAsia="Calibri" w:hAnsi="Calibri" w:cs="Calibri"/>
          <w:b/>
          <w:color w:val="auto"/>
          <w:sz w:val="24"/>
          <w:szCs w:val="24"/>
          <w:lang w:val="id-ID"/>
        </w:rPr>
        <w:t>Engineer</w:t>
      </w:r>
    </w:p>
    <w:p w:rsidR="00A56591" w:rsidRPr="00F53F0E" w:rsidRDefault="00A95FFE" w:rsidP="00B40496">
      <w:pPr>
        <w:spacing w:line="240" w:lineRule="auto"/>
        <w:ind w:right="4"/>
        <w:jc w:val="both"/>
        <w:rPr>
          <w:rFonts w:ascii="Calibri" w:eastAsia="Calibri" w:hAnsi="Calibri" w:cs="Calibri"/>
          <w:b/>
          <w:bCs/>
          <w:color w:val="auto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auto"/>
          <w:sz w:val="20"/>
          <w:szCs w:val="20"/>
          <w:lang w:val="id-ID"/>
        </w:rPr>
        <w:t>Cellphone :</w:t>
      </w:r>
      <w:r w:rsidR="00A56591" w:rsidRPr="00F53F0E">
        <w:rPr>
          <w:rFonts w:ascii="Calibri" w:eastAsia="Calibri" w:hAnsi="Calibri" w:cs="Calibri"/>
          <w:b/>
          <w:color w:val="auto"/>
          <w:sz w:val="20"/>
          <w:szCs w:val="20"/>
        </w:rPr>
        <w:t xml:space="preserve"> </w:t>
      </w:r>
      <w:r w:rsidR="00123B20" w:rsidRPr="00F53F0E">
        <w:rPr>
          <w:rFonts w:ascii="Calibri" w:eastAsia="Calibri" w:hAnsi="Calibri" w:cs="Calibri"/>
          <w:b/>
          <w:color w:val="auto"/>
          <w:sz w:val="20"/>
          <w:szCs w:val="20"/>
          <w:lang w:val="id-ID"/>
        </w:rPr>
        <w:t>+628563761914</w:t>
      </w:r>
      <w:r w:rsidR="00A56591" w:rsidRPr="00F53F0E">
        <w:rPr>
          <w:rFonts w:ascii="Calibri" w:eastAsia="Calibri" w:hAnsi="Calibri" w:cs="Calibri"/>
          <w:b/>
          <w:color w:val="auto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auto"/>
          <w:sz w:val="20"/>
          <w:szCs w:val="20"/>
          <w:lang w:val="id-ID"/>
        </w:rPr>
        <w:t xml:space="preserve"> </w:t>
      </w:r>
      <w:r>
        <w:rPr>
          <w:rFonts w:ascii="Calibri" w:eastAsia="Calibri" w:hAnsi="Calibri" w:cs="Calibri"/>
          <w:b/>
          <w:bCs/>
          <w:color w:val="auto"/>
          <w:sz w:val="20"/>
          <w:szCs w:val="20"/>
          <w:lang w:val="id-ID"/>
        </w:rPr>
        <w:t>Email :</w:t>
      </w:r>
      <w:r w:rsidR="00A56591" w:rsidRPr="00F53F0E">
        <w:rPr>
          <w:rFonts w:ascii="Calibri" w:eastAsia="Calibri" w:hAnsi="Calibri" w:cs="Calibri"/>
          <w:b/>
          <w:color w:val="auto"/>
          <w:sz w:val="20"/>
          <w:szCs w:val="20"/>
        </w:rPr>
        <w:t xml:space="preserve"> </w:t>
      </w:r>
      <w:r w:rsidR="00DA319C">
        <w:rPr>
          <w:rFonts w:ascii="Calibri" w:eastAsia="Calibri" w:hAnsi="Calibri" w:cs="Calibri"/>
          <w:b/>
          <w:color w:val="auto"/>
          <w:sz w:val="20"/>
          <w:szCs w:val="20"/>
          <w:lang w:val="id-ID"/>
        </w:rPr>
        <w:t>k</w:t>
      </w:r>
      <w:r w:rsidR="00123B20" w:rsidRPr="00F53F0E">
        <w:rPr>
          <w:rFonts w:ascii="Calibri" w:eastAsia="Calibri" w:hAnsi="Calibri" w:cs="Calibri"/>
          <w:b/>
          <w:color w:val="auto"/>
          <w:sz w:val="20"/>
          <w:szCs w:val="20"/>
          <w:lang w:val="id-ID"/>
        </w:rPr>
        <w:t>hoirul.irsyad10@gmail.com</w:t>
      </w:r>
    </w:p>
    <w:p w:rsidR="00A56591" w:rsidRDefault="00A56591" w:rsidP="00B40496">
      <w:pPr>
        <w:spacing w:line="240" w:lineRule="auto"/>
        <w:ind w:right="4"/>
        <w:jc w:val="both"/>
        <w:rPr>
          <w:rFonts w:ascii="Calibri" w:eastAsia="Calibri" w:hAnsi="Calibri" w:cs="Calibri"/>
          <w:b/>
          <w:color w:val="auto"/>
          <w:sz w:val="20"/>
          <w:szCs w:val="20"/>
          <w:lang w:val="id-ID"/>
        </w:rPr>
      </w:pPr>
    </w:p>
    <w:p w:rsidR="00B46511" w:rsidRDefault="00B46511" w:rsidP="00B40496">
      <w:pPr>
        <w:spacing w:line="240" w:lineRule="auto"/>
        <w:ind w:right="4"/>
        <w:jc w:val="both"/>
        <w:rPr>
          <w:rFonts w:ascii="Calibri" w:eastAsia="Calibri" w:hAnsi="Calibri" w:cs="Calibri"/>
          <w:b/>
          <w:color w:val="auto"/>
          <w:sz w:val="20"/>
          <w:szCs w:val="20"/>
          <w:lang w:val="id-ID"/>
        </w:rPr>
      </w:pPr>
    </w:p>
    <w:p w:rsidR="00B46511" w:rsidRPr="00B46511" w:rsidRDefault="00B46511" w:rsidP="00B40496">
      <w:pPr>
        <w:spacing w:line="240" w:lineRule="auto"/>
        <w:ind w:right="4"/>
        <w:jc w:val="both"/>
        <w:rPr>
          <w:rFonts w:ascii="Calibri" w:eastAsia="Calibri" w:hAnsi="Calibri" w:cs="Calibri"/>
          <w:b/>
          <w:color w:val="auto"/>
          <w:sz w:val="20"/>
          <w:szCs w:val="20"/>
          <w:lang w:val="id-ID"/>
        </w:rPr>
      </w:pPr>
    </w:p>
    <w:p w:rsidR="00A56591" w:rsidRPr="00F53F0E" w:rsidRDefault="00946F58" w:rsidP="00B40496">
      <w:pPr>
        <w:spacing w:line="240" w:lineRule="auto"/>
        <w:ind w:right="4"/>
        <w:jc w:val="both"/>
        <w:rPr>
          <w:rFonts w:ascii="Calibri" w:eastAsia="Calibri" w:hAnsi="Calibri" w:cs="Calibri"/>
          <w:color w:val="999999"/>
          <w:sz w:val="20"/>
          <w:szCs w:val="20"/>
        </w:rPr>
      </w:pPr>
      <w:r w:rsidRPr="00F53F0E">
        <w:rPr>
          <w:rFonts w:ascii="Calibri" w:eastAsia="Calibri" w:hAnsi="Calibri" w:cs="Calibri"/>
          <w:b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50585" cy="0"/>
                <wp:effectExtent l="9525" t="13335" r="12065" b="1524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9B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45pt;width:468.5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" strokecolor="#548dd4" strokeweight="1pt">
                <v:stroke dashstyle="1 1"/>
              </v:shape>
            </w:pict>
          </mc:Fallback>
        </mc:AlternateContent>
      </w:r>
    </w:p>
    <w:p w:rsidR="00123B20" w:rsidRPr="00F53F0E" w:rsidRDefault="00A56591" w:rsidP="00B40496">
      <w:pPr>
        <w:ind w:right="4"/>
        <w:jc w:val="both"/>
        <w:rPr>
          <w:rFonts w:ascii="Calibri" w:eastAsia="Calibri" w:hAnsi="Calibri" w:cs="Calibri"/>
          <w:b/>
          <w:color w:val="3D85C6"/>
          <w:sz w:val="28"/>
          <w:szCs w:val="28"/>
          <w:lang w:val="id-ID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>PROFILE</w:t>
      </w: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ab/>
      </w:r>
    </w:p>
    <w:p w:rsidR="00123B20" w:rsidRPr="00F53F0E" w:rsidRDefault="00123B20" w:rsidP="00B40496">
      <w:pPr>
        <w:ind w:right="4"/>
        <w:jc w:val="both"/>
        <w:rPr>
          <w:rFonts w:ascii="Calibri" w:hAnsi="Calibri" w:cs="Calibri"/>
          <w:sz w:val="24"/>
          <w:szCs w:val="24"/>
        </w:rPr>
      </w:pPr>
      <w:r w:rsidRPr="00F53F0E">
        <w:rPr>
          <w:rFonts w:ascii="Calibri" w:hAnsi="Calibri" w:cs="Calibri"/>
          <w:sz w:val="24"/>
          <w:szCs w:val="24"/>
          <w:lang w:val="id-ID"/>
        </w:rPr>
        <w:t>Name</w:t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  <w:t>:</w:t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="00946F58">
        <w:rPr>
          <w:rFonts w:ascii="Calibri" w:hAnsi="Calibri" w:cs="Calibri"/>
          <w:sz w:val="24"/>
          <w:szCs w:val="24"/>
        </w:rPr>
        <w:t>Ilham Khoirul</w:t>
      </w:r>
      <w:r w:rsidRPr="00F53F0E">
        <w:rPr>
          <w:rFonts w:ascii="Calibri" w:hAnsi="Calibri" w:cs="Calibri"/>
          <w:sz w:val="24"/>
          <w:szCs w:val="24"/>
        </w:rPr>
        <w:t xml:space="preserve"> Irsyad</w:t>
      </w:r>
    </w:p>
    <w:p w:rsidR="00123B20" w:rsidRPr="00F53F0E" w:rsidRDefault="00123B20" w:rsidP="00B40496">
      <w:pPr>
        <w:ind w:right="4"/>
        <w:jc w:val="both"/>
        <w:rPr>
          <w:rFonts w:ascii="Calibri" w:hAnsi="Calibri" w:cs="Calibri"/>
          <w:sz w:val="24"/>
          <w:szCs w:val="24"/>
        </w:rPr>
      </w:pPr>
      <w:bookmarkStart w:id="0" w:name="_GoBack"/>
      <w:r w:rsidRPr="00F53F0E">
        <w:rPr>
          <w:rFonts w:ascii="Calibri" w:hAnsi="Calibri" w:cs="Calibri"/>
          <w:sz w:val="24"/>
          <w:szCs w:val="24"/>
          <w:lang w:val="id-ID"/>
        </w:rPr>
        <w:t xml:space="preserve">Place/Date of </w:t>
      </w:r>
      <w:r w:rsidR="00DA319C">
        <w:rPr>
          <w:rFonts w:ascii="Calibri" w:hAnsi="Calibri" w:cs="Calibri"/>
          <w:sz w:val="24"/>
          <w:szCs w:val="24"/>
          <w:lang w:val="id-ID"/>
        </w:rPr>
        <w:t>B</w:t>
      </w:r>
      <w:r w:rsidRPr="00F53F0E">
        <w:rPr>
          <w:rFonts w:ascii="Calibri" w:hAnsi="Calibri" w:cs="Calibri"/>
          <w:sz w:val="24"/>
          <w:szCs w:val="24"/>
          <w:lang w:val="id-ID"/>
        </w:rPr>
        <w:t>irth</w:t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  <w:t>:</w:t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Pr="00F53F0E">
        <w:rPr>
          <w:rFonts w:ascii="Calibri" w:hAnsi="Calibri" w:cs="Calibri"/>
          <w:sz w:val="24"/>
          <w:szCs w:val="24"/>
        </w:rPr>
        <w:t>Nganjuk</w:t>
      </w:r>
      <w:proofErr w:type="spellEnd"/>
      <w:r w:rsidRPr="00F53F0E">
        <w:rPr>
          <w:rFonts w:ascii="Calibri" w:hAnsi="Calibri" w:cs="Calibri"/>
          <w:sz w:val="24"/>
          <w:szCs w:val="24"/>
          <w:lang w:val="id-ID"/>
        </w:rPr>
        <w:t>/</w:t>
      </w:r>
      <w:proofErr w:type="spellStart"/>
      <w:r w:rsidRPr="00F53F0E">
        <w:rPr>
          <w:rFonts w:ascii="Calibri" w:hAnsi="Calibri" w:cs="Calibri"/>
          <w:sz w:val="24"/>
          <w:szCs w:val="24"/>
        </w:rPr>
        <w:t>Februari</w:t>
      </w:r>
      <w:proofErr w:type="spellEnd"/>
      <w:r w:rsidRPr="00F53F0E">
        <w:rPr>
          <w:rFonts w:ascii="Calibri" w:hAnsi="Calibri" w:cs="Calibri"/>
          <w:sz w:val="24"/>
          <w:szCs w:val="24"/>
          <w:lang w:val="id-ID"/>
        </w:rPr>
        <w:t xml:space="preserve">, </w:t>
      </w:r>
      <w:r w:rsidRPr="00F53F0E">
        <w:rPr>
          <w:rFonts w:ascii="Calibri" w:hAnsi="Calibri" w:cs="Calibri"/>
          <w:sz w:val="24"/>
          <w:szCs w:val="24"/>
        </w:rPr>
        <w:t>06</w:t>
      </w:r>
      <w:r w:rsidRPr="00F53F0E">
        <w:rPr>
          <w:rFonts w:ascii="Calibri" w:hAnsi="Calibri" w:cs="Calibri"/>
          <w:sz w:val="24"/>
          <w:szCs w:val="24"/>
          <w:vertAlign w:val="superscript"/>
          <w:lang w:val="id-ID"/>
        </w:rPr>
        <w:t>th</w:t>
      </w:r>
      <w:r w:rsidRPr="00F53F0E">
        <w:rPr>
          <w:rFonts w:ascii="Calibri" w:hAnsi="Calibri" w:cs="Calibri"/>
          <w:sz w:val="24"/>
          <w:szCs w:val="24"/>
          <w:lang w:val="id-ID"/>
        </w:rPr>
        <w:t xml:space="preserve"> 19</w:t>
      </w:r>
      <w:r w:rsidRPr="00F53F0E">
        <w:rPr>
          <w:rFonts w:ascii="Calibri" w:hAnsi="Calibri" w:cs="Calibri"/>
          <w:sz w:val="24"/>
          <w:szCs w:val="24"/>
        </w:rPr>
        <w:t>92</w:t>
      </w:r>
    </w:p>
    <w:bookmarkEnd w:id="0"/>
    <w:p w:rsidR="00123B20" w:rsidRPr="00F53F0E" w:rsidRDefault="00123B20" w:rsidP="00B40496">
      <w:pPr>
        <w:tabs>
          <w:tab w:val="left" w:pos="2127"/>
        </w:tabs>
        <w:ind w:right="4"/>
        <w:jc w:val="both"/>
        <w:rPr>
          <w:rFonts w:ascii="Calibri" w:hAnsi="Calibri" w:cs="Calibri"/>
          <w:sz w:val="24"/>
          <w:szCs w:val="24"/>
          <w:lang w:val="id-ID"/>
        </w:rPr>
      </w:pPr>
      <w:r w:rsidRPr="00F53F0E">
        <w:rPr>
          <w:rFonts w:ascii="Calibri" w:hAnsi="Calibri" w:cs="Calibri"/>
          <w:sz w:val="24"/>
          <w:szCs w:val="24"/>
          <w:lang w:val="id-ID"/>
        </w:rPr>
        <w:t>Temporary Address</w:t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  <w:t>:</w:t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="00811554">
        <w:rPr>
          <w:rFonts w:ascii="Calibri" w:hAnsi="Calibri" w:cs="Calibri"/>
          <w:sz w:val="24"/>
          <w:szCs w:val="24"/>
        </w:rPr>
        <w:t>Jl. Wahyu II No 9A South Jakarta</w:t>
      </w:r>
    </w:p>
    <w:p w:rsidR="00123B20" w:rsidRPr="00F53F0E" w:rsidRDefault="00123B20" w:rsidP="00B40496">
      <w:pPr>
        <w:ind w:left="2835" w:right="4" w:hanging="2835"/>
        <w:jc w:val="both"/>
        <w:rPr>
          <w:rFonts w:ascii="Calibri" w:hAnsi="Calibri" w:cs="Calibri"/>
          <w:sz w:val="24"/>
          <w:szCs w:val="24"/>
          <w:lang w:val="id-ID"/>
        </w:rPr>
      </w:pPr>
      <w:r w:rsidRPr="00F53F0E">
        <w:rPr>
          <w:rFonts w:ascii="Calibri" w:hAnsi="Calibri" w:cs="Calibri"/>
          <w:sz w:val="24"/>
          <w:szCs w:val="24"/>
          <w:lang w:val="id-ID"/>
        </w:rPr>
        <w:t>Perma</w:t>
      </w:r>
      <w:r w:rsidR="00DA319C">
        <w:rPr>
          <w:rFonts w:ascii="Calibri" w:hAnsi="Calibri" w:cs="Calibri"/>
          <w:sz w:val="24"/>
          <w:szCs w:val="24"/>
          <w:lang w:val="id-ID"/>
        </w:rPr>
        <w:t>nent Address</w:t>
      </w:r>
      <w:r w:rsidR="00DA319C">
        <w:rPr>
          <w:rFonts w:ascii="Calibri" w:hAnsi="Calibri" w:cs="Calibri"/>
          <w:sz w:val="24"/>
          <w:szCs w:val="24"/>
          <w:lang w:val="id-ID"/>
        </w:rPr>
        <w:tab/>
        <w:t>:</w:t>
      </w:r>
      <w:r w:rsidR="00B40496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 xml:space="preserve">Jalan </w:t>
      </w:r>
      <w:proofErr w:type="spellStart"/>
      <w:r w:rsidRPr="00F53F0E">
        <w:rPr>
          <w:rFonts w:ascii="Calibri" w:hAnsi="Calibri" w:cs="Calibri"/>
          <w:sz w:val="24"/>
          <w:szCs w:val="24"/>
        </w:rPr>
        <w:t>Letjen</w:t>
      </w:r>
      <w:proofErr w:type="spellEnd"/>
      <w:r w:rsidRPr="00F53F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53F0E">
        <w:rPr>
          <w:rFonts w:ascii="Calibri" w:hAnsi="Calibri" w:cs="Calibri"/>
          <w:sz w:val="24"/>
          <w:szCs w:val="24"/>
        </w:rPr>
        <w:t>Soeprapto</w:t>
      </w:r>
      <w:proofErr w:type="spellEnd"/>
      <w:r w:rsidRPr="00F53F0E">
        <w:rPr>
          <w:rFonts w:ascii="Calibri" w:hAnsi="Calibri" w:cs="Calibri"/>
          <w:sz w:val="24"/>
          <w:szCs w:val="24"/>
          <w:lang w:val="id-ID"/>
        </w:rPr>
        <w:t xml:space="preserve"> No. </w:t>
      </w:r>
      <w:r w:rsidRPr="00F53F0E">
        <w:rPr>
          <w:rFonts w:ascii="Calibri" w:hAnsi="Calibri" w:cs="Calibri"/>
          <w:sz w:val="24"/>
          <w:szCs w:val="24"/>
        </w:rPr>
        <w:t>254</w:t>
      </w:r>
      <w:r w:rsidRPr="00F53F0E">
        <w:rPr>
          <w:rFonts w:ascii="Calibri" w:hAnsi="Calibri" w:cs="Calibri"/>
          <w:sz w:val="24"/>
          <w:szCs w:val="24"/>
          <w:lang w:val="id-ID"/>
        </w:rPr>
        <w:t xml:space="preserve"> RT </w:t>
      </w:r>
      <w:r w:rsidRPr="00F53F0E">
        <w:rPr>
          <w:rFonts w:ascii="Calibri" w:hAnsi="Calibri" w:cs="Calibri"/>
          <w:sz w:val="24"/>
          <w:szCs w:val="24"/>
        </w:rPr>
        <w:t>01</w:t>
      </w:r>
      <w:r w:rsidRPr="00F53F0E">
        <w:rPr>
          <w:rFonts w:ascii="Calibri" w:hAnsi="Calibri" w:cs="Calibri"/>
          <w:sz w:val="24"/>
          <w:szCs w:val="24"/>
          <w:lang w:val="id-ID"/>
        </w:rPr>
        <w:t xml:space="preserve"> RW</w:t>
      </w:r>
      <w:r w:rsidRPr="00F53F0E">
        <w:rPr>
          <w:rFonts w:ascii="Calibri" w:hAnsi="Calibri" w:cs="Calibri"/>
          <w:sz w:val="24"/>
          <w:szCs w:val="24"/>
        </w:rPr>
        <w:t xml:space="preserve"> 01</w:t>
      </w:r>
      <w:r w:rsidR="00B40496">
        <w:rPr>
          <w:rFonts w:ascii="Calibri" w:hAnsi="Calibri" w:cs="Calibri"/>
          <w:sz w:val="24"/>
          <w:szCs w:val="24"/>
          <w:lang w:val="id-ID"/>
        </w:rPr>
        <w:t xml:space="preserve"> </w:t>
      </w:r>
      <w:r w:rsidR="00B40496" w:rsidRPr="00F53F0E">
        <w:rPr>
          <w:rFonts w:ascii="Calibri" w:hAnsi="Calibri" w:cs="Calibri"/>
          <w:sz w:val="24"/>
          <w:szCs w:val="24"/>
          <w:lang w:val="id-ID"/>
        </w:rPr>
        <w:t>Kelurahan</w:t>
      </w:r>
      <w:r w:rsidRPr="00F53F0E">
        <w:rPr>
          <w:rFonts w:ascii="Calibri" w:hAnsi="Calibri" w:cs="Calibri"/>
          <w:sz w:val="24"/>
          <w:szCs w:val="24"/>
          <w:lang w:val="id-ID"/>
        </w:rPr>
        <w:t xml:space="preserve"> </w:t>
      </w:r>
    </w:p>
    <w:p w:rsidR="00123B20" w:rsidRDefault="00123B20" w:rsidP="00B40496">
      <w:pPr>
        <w:ind w:left="3555" w:right="4" w:firstLine="45"/>
        <w:jc w:val="both"/>
        <w:rPr>
          <w:rFonts w:ascii="Calibri" w:hAnsi="Calibri" w:cs="Calibri"/>
          <w:sz w:val="24"/>
          <w:szCs w:val="24"/>
        </w:rPr>
      </w:pPr>
      <w:proofErr w:type="spellStart"/>
      <w:r w:rsidRPr="00F53F0E">
        <w:rPr>
          <w:rFonts w:ascii="Calibri" w:hAnsi="Calibri" w:cs="Calibri"/>
          <w:sz w:val="24"/>
          <w:szCs w:val="24"/>
        </w:rPr>
        <w:t>Jatirejo</w:t>
      </w:r>
      <w:proofErr w:type="spellEnd"/>
      <w:r w:rsidRPr="00F53F0E">
        <w:rPr>
          <w:rFonts w:ascii="Calibri" w:hAnsi="Calibri" w:cs="Calibri"/>
          <w:sz w:val="24"/>
          <w:szCs w:val="24"/>
          <w:lang w:val="id-ID"/>
        </w:rPr>
        <w:t xml:space="preserve"> Kecamatan </w:t>
      </w:r>
      <w:proofErr w:type="spellStart"/>
      <w:r w:rsidRPr="00F53F0E">
        <w:rPr>
          <w:rFonts w:ascii="Calibri" w:hAnsi="Calibri" w:cs="Calibri"/>
          <w:sz w:val="24"/>
          <w:szCs w:val="24"/>
        </w:rPr>
        <w:t>Nganjuk</w:t>
      </w:r>
      <w:proofErr w:type="spellEnd"/>
      <w:r w:rsidRPr="00F53F0E">
        <w:rPr>
          <w:rFonts w:ascii="Calibri" w:hAnsi="Calibri" w:cs="Calibri"/>
          <w:sz w:val="24"/>
          <w:szCs w:val="24"/>
          <w:lang w:val="id-ID"/>
        </w:rPr>
        <w:t xml:space="preserve"> </w:t>
      </w:r>
      <w:r w:rsidRPr="00F53F0E">
        <w:rPr>
          <w:rFonts w:ascii="Calibri" w:hAnsi="Calibri" w:cs="Calibri"/>
          <w:sz w:val="24"/>
          <w:szCs w:val="24"/>
        </w:rPr>
        <w:t>East Java</w:t>
      </w:r>
      <w:r w:rsidRPr="00F53F0E">
        <w:rPr>
          <w:rFonts w:ascii="Calibri" w:hAnsi="Calibri" w:cs="Calibri"/>
          <w:sz w:val="24"/>
          <w:szCs w:val="24"/>
          <w:lang w:val="id-ID"/>
        </w:rPr>
        <w:t xml:space="preserve"> </w:t>
      </w:r>
      <w:r w:rsidRPr="00F53F0E">
        <w:rPr>
          <w:rFonts w:ascii="Calibri" w:hAnsi="Calibri" w:cs="Calibri"/>
          <w:sz w:val="24"/>
          <w:szCs w:val="24"/>
        </w:rPr>
        <w:t>64416</w:t>
      </w:r>
    </w:p>
    <w:p w:rsidR="00A56591" w:rsidRPr="00F53F0E" w:rsidRDefault="00946F58" w:rsidP="00B40496">
      <w:pPr>
        <w:spacing w:line="360" w:lineRule="auto"/>
        <w:ind w:right="4"/>
        <w:jc w:val="both"/>
        <w:rPr>
          <w:rFonts w:ascii="Calibri" w:eastAsia="Calibri" w:hAnsi="Calibri" w:cs="Calibri"/>
          <w:color w:val="444444"/>
          <w:sz w:val="24"/>
          <w:szCs w:val="24"/>
        </w:rPr>
      </w:pPr>
      <w:r w:rsidRPr="00F53F0E">
        <w:rPr>
          <w:rFonts w:ascii="Calibri" w:eastAsia="Calibri" w:hAnsi="Calibri" w:cs="Calibri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50585" cy="0"/>
                <wp:effectExtent l="9525" t="12700" r="12065" b="6350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F9994" id="AutoShape 3" o:spid="_x0000_s1026" type="#_x0000_t32" style="position:absolute;margin-left:0;margin-top:10.35pt;width:468.5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" strokecolor="#548dd4" strokeweight="1pt">
                <v:stroke dashstyle="1 1"/>
              </v:shape>
            </w:pict>
          </mc:Fallback>
        </mc:AlternateContent>
      </w:r>
    </w:p>
    <w:p w:rsidR="00A95FFE" w:rsidRPr="001D5D4C" w:rsidRDefault="00A95FFE" w:rsidP="00CC17CE">
      <w:pPr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>ACADEMIC PROFICIENCY</w:t>
      </w:r>
    </w:p>
    <w:p w:rsidR="00A95FFE" w:rsidRDefault="00A95FFE" w:rsidP="00B40496">
      <w:p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F53F0E">
        <w:rPr>
          <w:rFonts w:ascii="Calibri" w:hAnsi="Calibri" w:cs="Calibri"/>
          <w:sz w:val="24"/>
          <w:szCs w:val="24"/>
          <w:lang w:val="id-ID" w:eastAsia="id-ID"/>
        </w:rPr>
        <w:t>Marine Engineering, Marine Machinery and System, Reliability Availability Maintainability and Safety, Pipeline Risk Assessment.</w:t>
      </w:r>
    </w:p>
    <w:p w:rsidR="00A56591" w:rsidRPr="00F53F0E" w:rsidRDefault="00946F58" w:rsidP="00B40496">
      <w:pPr>
        <w:tabs>
          <w:tab w:val="left" w:pos="1620"/>
        </w:tabs>
        <w:spacing w:line="240" w:lineRule="auto"/>
        <w:ind w:left="1620" w:right="4" w:hanging="1620"/>
        <w:jc w:val="both"/>
        <w:rPr>
          <w:rFonts w:ascii="Calibri" w:eastAsia="Calibri" w:hAnsi="Calibri" w:cs="Calibri"/>
          <w:color w:val="444444"/>
          <w:sz w:val="24"/>
          <w:szCs w:val="24"/>
        </w:rPr>
      </w:pPr>
      <w:r w:rsidRPr="00F53F0E">
        <w:rPr>
          <w:rFonts w:ascii="Calibri" w:eastAsia="Calibri" w:hAnsi="Calibri" w:cs="Calibri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5950585" cy="0"/>
                <wp:effectExtent l="9525" t="8890" r="12065" b="1016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AFEE8" id="AutoShape 4" o:spid="_x0000_s1026" type="#_x0000_t32" style="position:absolute;margin-left:0;margin-top:8.95pt;width:468.5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" strokecolor="#548dd4" strokeweight="1pt">
                <v:stroke dashstyle="1 1"/>
              </v:shape>
            </w:pict>
          </mc:Fallback>
        </mc:AlternateContent>
      </w:r>
    </w:p>
    <w:p w:rsidR="00A95FFE" w:rsidRPr="001D5D4C" w:rsidRDefault="00A95FFE" w:rsidP="00B40496">
      <w:pPr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>EDUCATION</w:t>
      </w: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ab/>
      </w:r>
    </w:p>
    <w:p w:rsidR="007E573F" w:rsidRDefault="00DA319C" w:rsidP="007E573F">
      <w:pPr>
        <w:ind w:right="4"/>
        <w:jc w:val="both"/>
        <w:rPr>
          <w:rFonts w:ascii="Calibri" w:hAnsi="Calibri" w:cs="Calibri"/>
          <w:sz w:val="24"/>
          <w:szCs w:val="24"/>
          <w:lang w:val="id-ID"/>
        </w:rPr>
      </w:pPr>
      <w:r w:rsidRPr="00F53F0E">
        <w:rPr>
          <w:rFonts w:ascii="Calibri" w:hAnsi="Calibri" w:cs="Calibri"/>
          <w:sz w:val="24"/>
          <w:szCs w:val="24"/>
          <w:lang w:val="id-ID"/>
        </w:rPr>
        <w:t>2010 to 2014</w:t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  <w:t>:</w:t>
      </w:r>
      <w:r w:rsidRPr="00F53F0E">
        <w:rPr>
          <w:rFonts w:ascii="Calibri" w:hAnsi="Calibri" w:cs="Calibri"/>
          <w:sz w:val="24"/>
          <w:szCs w:val="24"/>
          <w:lang w:val="id-ID"/>
        </w:rPr>
        <w:tab/>
        <w:t>Department of Marine Engineering, Faculty of Marine</w:t>
      </w:r>
    </w:p>
    <w:p w:rsidR="007E573F" w:rsidRDefault="00DA319C" w:rsidP="00DA319C">
      <w:pPr>
        <w:ind w:left="2880" w:right="4" w:firstLine="720"/>
        <w:jc w:val="both"/>
        <w:rPr>
          <w:rFonts w:ascii="Calibri" w:hAnsi="Calibri" w:cs="Calibri"/>
          <w:sz w:val="24"/>
          <w:szCs w:val="24"/>
          <w:lang w:val="id-ID"/>
        </w:rPr>
      </w:pPr>
      <w:r w:rsidRPr="00F53F0E">
        <w:rPr>
          <w:rFonts w:ascii="Calibri" w:hAnsi="Calibri" w:cs="Calibri"/>
          <w:sz w:val="24"/>
          <w:szCs w:val="24"/>
          <w:lang w:val="id-ID"/>
        </w:rPr>
        <w:t>Technology, Institut Teknologi Sepuluh Nopember (ITS)</w:t>
      </w:r>
    </w:p>
    <w:p w:rsidR="00DA319C" w:rsidRPr="00F53F0E" w:rsidRDefault="00DA319C" w:rsidP="00DA319C">
      <w:pPr>
        <w:ind w:left="2880" w:right="4" w:firstLine="720"/>
        <w:jc w:val="both"/>
        <w:rPr>
          <w:rFonts w:ascii="Calibri" w:hAnsi="Calibri" w:cs="Calibri"/>
          <w:sz w:val="24"/>
          <w:szCs w:val="24"/>
          <w:lang w:val="id-ID"/>
        </w:rPr>
      </w:pPr>
      <w:r w:rsidRPr="00F53F0E">
        <w:rPr>
          <w:rFonts w:ascii="Calibri" w:hAnsi="Calibri" w:cs="Calibri"/>
          <w:sz w:val="24"/>
          <w:szCs w:val="24"/>
          <w:lang w:val="id-ID"/>
        </w:rPr>
        <w:t>Surabaya</w:t>
      </w:r>
      <w:r w:rsidR="007E573F">
        <w:rPr>
          <w:rFonts w:ascii="Calibri" w:hAnsi="Calibri" w:cs="Calibri"/>
          <w:sz w:val="24"/>
          <w:szCs w:val="24"/>
          <w:lang w:val="id-ID"/>
        </w:rPr>
        <w:t xml:space="preserve"> with GPA 3,40 of 4,00.</w:t>
      </w:r>
    </w:p>
    <w:p w:rsidR="00DA319C" w:rsidRDefault="00DA319C" w:rsidP="00B40496">
      <w:pPr>
        <w:ind w:right="4"/>
        <w:jc w:val="both"/>
        <w:rPr>
          <w:rFonts w:ascii="Calibri" w:hAnsi="Calibri" w:cs="Calibri"/>
          <w:sz w:val="24"/>
          <w:szCs w:val="24"/>
          <w:lang w:val="id-ID"/>
        </w:rPr>
      </w:pPr>
      <w:r w:rsidRPr="00F53F0E">
        <w:rPr>
          <w:rFonts w:ascii="Calibri" w:hAnsi="Calibri" w:cs="Calibri"/>
          <w:sz w:val="24"/>
          <w:szCs w:val="24"/>
          <w:lang w:val="id-ID"/>
        </w:rPr>
        <w:t>2007 to 2010</w:t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</w:r>
      <w:r w:rsidRPr="00F53F0E">
        <w:rPr>
          <w:rFonts w:ascii="Calibri" w:hAnsi="Calibri" w:cs="Calibri"/>
          <w:sz w:val="24"/>
          <w:szCs w:val="24"/>
          <w:lang w:val="id-ID"/>
        </w:rPr>
        <w:tab/>
        <w:t>:</w:t>
      </w:r>
      <w:r w:rsidRPr="00F53F0E">
        <w:rPr>
          <w:rFonts w:ascii="Calibri" w:hAnsi="Calibri" w:cs="Calibri"/>
          <w:sz w:val="24"/>
          <w:szCs w:val="24"/>
          <w:lang w:val="id-ID"/>
        </w:rPr>
        <w:tab/>
        <w:t xml:space="preserve">Senior High School SMA Negeri 1 Nganjuk </w:t>
      </w:r>
    </w:p>
    <w:p w:rsidR="007B60AB" w:rsidRPr="00F53F0E" w:rsidRDefault="00946F58" w:rsidP="00B40496">
      <w:pPr>
        <w:spacing w:line="360" w:lineRule="auto"/>
        <w:ind w:right="4"/>
        <w:jc w:val="both"/>
        <w:rPr>
          <w:rFonts w:ascii="Calibri" w:eastAsia="Calibri" w:hAnsi="Calibri" w:cs="Calibri"/>
          <w:b/>
          <w:bCs/>
          <w:color w:val="444444"/>
          <w:sz w:val="24"/>
          <w:szCs w:val="24"/>
          <w:lang w:val="id-ID"/>
        </w:rPr>
      </w:pPr>
      <w:r w:rsidRPr="00F53F0E">
        <w:rPr>
          <w:rFonts w:ascii="Calibri" w:eastAsia="Calibri" w:hAnsi="Calibri" w:cs="Calibri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5950585" cy="0"/>
                <wp:effectExtent l="9525" t="10795" r="12065" b="8255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0F8D2" id="AutoShape 5" o:spid="_x0000_s1026" type="#_x0000_t32" style="position:absolute;margin-left:0;margin-top:8.75pt;width:468.5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" strokecolor="#548dd4" strokeweight="1pt">
                <v:stroke dashstyle="1 1"/>
              </v:shape>
            </w:pict>
          </mc:Fallback>
        </mc:AlternateContent>
      </w:r>
    </w:p>
    <w:p w:rsidR="007B60AB" w:rsidRPr="001D5D4C" w:rsidRDefault="007B60AB" w:rsidP="001D5D4C">
      <w:pPr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>FINAL PROJECT</w:t>
      </w:r>
    </w:p>
    <w:p w:rsidR="007B60AB" w:rsidRPr="00811554" w:rsidRDefault="007B60AB" w:rsidP="00B40496">
      <w:pPr>
        <w:tabs>
          <w:tab w:val="left" w:pos="846"/>
        </w:tabs>
        <w:ind w:right="4"/>
        <w:jc w:val="both"/>
        <w:rPr>
          <w:rFonts w:ascii="Calibri" w:hAnsi="Calibri" w:cs="Calibri"/>
          <w:bCs/>
          <w:sz w:val="24"/>
          <w:szCs w:val="24"/>
          <w:lang w:val="id-ID" w:eastAsia="id-ID"/>
        </w:rPr>
      </w:pPr>
      <w:r w:rsidRPr="00811554">
        <w:rPr>
          <w:rFonts w:ascii="Calibri" w:hAnsi="Calibri" w:cs="Calibri"/>
          <w:bCs/>
          <w:sz w:val="24"/>
          <w:szCs w:val="24"/>
          <w:lang w:val="id-ID" w:eastAsia="id-ID"/>
        </w:rPr>
        <w:t>“</w:t>
      </w:r>
      <w:r w:rsidRPr="00811554">
        <w:rPr>
          <w:rFonts w:ascii="Calibri" w:hAnsi="Calibri" w:cs="Calibri"/>
          <w:bCs/>
          <w:iCs/>
          <w:sz w:val="24"/>
          <w:szCs w:val="24"/>
        </w:rPr>
        <w:t>SAFETY INTEGRITY LEVEL VERIFICATION USING STANDARD IEC 61511 MARKOV ANALYSIS</w:t>
      </w:r>
      <w:r w:rsidRPr="00811554">
        <w:rPr>
          <w:rFonts w:ascii="Calibri" w:hAnsi="Calibri" w:cs="Calibri"/>
          <w:bCs/>
          <w:iCs/>
          <w:sz w:val="24"/>
          <w:szCs w:val="24"/>
          <w:lang w:val="id-ID"/>
        </w:rPr>
        <w:t>”</w:t>
      </w:r>
    </w:p>
    <w:p w:rsidR="00A56591" w:rsidRPr="00F53F0E" w:rsidRDefault="00946F58" w:rsidP="00B40496">
      <w:pPr>
        <w:spacing w:line="360" w:lineRule="auto"/>
        <w:ind w:right="4"/>
        <w:jc w:val="both"/>
        <w:rPr>
          <w:rFonts w:ascii="Calibri" w:eastAsia="Calibri" w:hAnsi="Calibri" w:cs="Calibri"/>
          <w:color w:val="444444"/>
          <w:sz w:val="24"/>
          <w:szCs w:val="24"/>
        </w:rPr>
      </w:pPr>
      <w:r w:rsidRPr="00F53F0E">
        <w:rPr>
          <w:rFonts w:ascii="Calibri" w:eastAsia="Calibri" w:hAnsi="Calibri" w:cs="Calibri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5950585" cy="0"/>
                <wp:effectExtent l="9525" t="13335" r="12065" b="1524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B2C23" id="AutoShape 6" o:spid="_x0000_s1026" type="#_x0000_t32" style="position:absolute;margin-left:0;margin-top:9.35pt;width:468.5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" strokecolor="#548dd4" strokeweight="1pt">
                <v:stroke dashstyle="1 1"/>
              </v:shape>
            </w:pict>
          </mc:Fallback>
        </mc:AlternateContent>
      </w:r>
    </w:p>
    <w:p w:rsidR="00477686" w:rsidRPr="001D5D4C" w:rsidRDefault="00A95FFE" w:rsidP="001D5D4C">
      <w:pPr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 xml:space="preserve">WORK </w:t>
      </w:r>
      <w:r w:rsidR="00A56591" w:rsidRPr="001D5D4C">
        <w:rPr>
          <w:rFonts w:ascii="Calibri" w:eastAsia="Calibri" w:hAnsi="Calibri" w:cs="Calibri"/>
          <w:b/>
          <w:color w:val="auto"/>
          <w:sz w:val="28"/>
          <w:szCs w:val="28"/>
        </w:rPr>
        <w:t>EXPERIENCE</w:t>
      </w:r>
      <w:r w:rsidR="007B60AB" w:rsidRPr="001D5D4C">
        <w:rPr>
          <w:rFonts w:ascii="Calibri" w:eastAsia="Calibri" w:hAnsi="Calibri" w:cs="Calibri"/>
          <w:b/>
          <w:color w:val="auto"/>
          <w:sz w:val="28"/>
          <w:szCs w:val="28"/>
        </w:rPr>
        <w:t>S</w:t>
      </w:r>
      <w:r w:rsidR="00A56591" w:rsidRPr="001D5D4C">
        <w:rPr>
          <w:rFonts w:ascii="Calibri" w:eastAsia="Calibri" w:hAnsi="Calibri" w:cs="Calibri"/>
          <w:b/>
          <w:color w:val="auto"/>
          <w:sz w:val="28"/>
          <w:szCs w:val="28"/>
        </w:rPr>
        <w:tab/>
      </w:r>
    </w:p>
    <w:p w:rsidR="00047FA0" w:rsidRDefault="00047FA0" w:rsidP="00DB2BE6">
      <w:pPr>
        <w:autoSpaceDE w:val="0"/>
        <w:autoSpaceDN w:val="0"/>
        <w:adjustRightInd w:val="0"/>
        <w:ind w:left="360" w:right="4"/>
        <w:jc w:val="both"/>
        <w:rPr>
          <w:rFonts w:ascii="Calibri" w:hAnsi="Calibri" w:cs="Calibri"/>
          <w:b/>
          <w:sz w:val="24"/>
          <w:szCs w:val="24"/>
          <w:lang w:eastAsia="id-ID"/>
        </w:rPr>
      </w:pPr>
    </w:p>
    <w:p w:rsidR="00047FA0" w:rsidRDefault="00047FA0" w:rsidP="00DB2BE6">
      <w:pPr>
        <w:autoSpaceDE w:val="0"/>
        <w:autoSpaceDN w:val="0"/>
        <w:adjustRightInd w:val="0"/>
        <w:ind w:left="360" w:right="4"/>
        <w:jc w:val="both"/>
        <w:rPr>
          <w:rFonts w:ascii="Calibri" w:hAnsi="Calibri" w:cs="Calibri"/>
          <w:b/>
          <w:sz w:val="24"/>
          <w:szCs w:val="24"/>
          <w:lang w:eastAsia="id-ID"/>
        </w:rPr>
      </w:pPr>
      <w:r>
        <w:rPr>
          <w:rFonts w:ascii="Calibri" w:hAnsi="Calibri" w:cs="Calibri"/>
          <w:b/>
          <w:sz w:val="24"/>
          <w:szCs w:val="24"/>
          <w:lang w:eastAsia="id-ID"/>
        </w:rPr>
        <w:t xml:space="preserve">PT. </w:t>
      </w:r>
      <w:proofErr w:type="spellStart"/>
      <w:r>
        <w:rPr>
          <w:rFonts w:ascii="Calibri" w:hAnsi="Calibri" w:cs="Calibri"/>
          <w:b/>
          <w:sz w:val="24"/>
          <w:szCs w:val="24"/>
          <w:lang w:eastAsia="id-ID"/>
        </w:rPr>
        <w:t>Trihasco</w:t>
      </w:r>
      <w:proofErr w:type="spellEnd"/>
      <w:r>
        <w:rPr>
          <w:rFonts w:ascii="Calibri" w:hAnsi="Calibri" w:cs="Calibri"/>
          <w:b/>
          <w:sz w:val="24"/>
          <w:szCs w:val="24"/>
          <w:lang w:eastAsia="id-ID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  <w:lang w:eastAsia="id-ID"/>
        </w:rPr>
        <w:t>Utama</w:t>
      </w:r>
      <w:proofErr w:type="spellEnd"/>
      <w:r>
        <w:rPr>
          <w:rFonts w:ascii="Calibri" w:hAnsi="Calibri" w:cs="Calibri"/>
          <w:b/>
          <w:sz w:val="24"/>
          <w:szCs w:val="24"/>
          <w:lang w:eastAsia="id-ID"/>
        </w:rPr>
        <w:t xml:space="preserve"> </w:t>
      </w:r>
    </w:p>
    <w:p w:rsidR="00DB2BE6" w:rsidRPr="00DB2BE6" w:rsidRDefault="00DB2BE6" w:rsidP="00DB2BE6">
      <w:pPr>
        <w:autoSpaceDE w:val="0"/>
        <w:autoSpaceDN w:val="0"/>
        <w:adjustRightInd w:val="0"/>
        <w:ind w:left="360" w:right="4"/>
        <w:jc w:val="both"/>
        <w:rPr>
          <w:rFonts w:ascii="Calibri" w:hAnsi="Calibri" w:cs="Calibri"/>
          <w:b/>
          <w:sz w:val="24"/>
          <w:szCs w:val="24"/>
          <w:lang w:eastAsia="id-ID"/>
        </w:rPr>
      </w:pPr>
      <w:r w:rsidRPr="00DB2BE6">
        <w:rPr>
          <w:rFonts w:ascii="Calibri" w:hAnsi="Calibri" w:cs="Calibri"/>
          <w:b/>
          <w:sz w:val="24"/>
          <w:szCs w:val="24"/>
          <w:lang w:eastAsia="id-ID"/>
        </w:rPr>
        <w:t>2016</w:t>
      </w:r>
    </w:p>
    <w:p w:rsidR="00DB2BE6" w:rsidRPr="00DB2BE6" w:rsidRDefault="00DB2BE6" w:rsidP="00DB2BE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eastAsia="id-ID"/>
        </w:rPr>
        <w:t>RBI Engineer</w:t>
      </w:r>
      <w:r>
        <w:rPr>
          <w:rFonts w:ascii="Calibri" w:hAnsi="Calibri" w:cs="Calibri"/>
          <w:sz w:val="24"/>
          <w:szCs w:val="24"/>
          <w:lang w:eastAsia="id-ID"/>
        </w:rPr>
        <w:t xml:space="preserve"> for pipeline </w:t>
      </w:r>
      <w:r w:rsidRPr="001A136A">
        <w:rPr>
          <w:rFonts w:ascii="Calibri" w:hAnsi="Calibri" w:cs="Calibri"/>
          <w:sz w:val="24"/>
          <w:szCs w:val="24"/>
          <w:lang w:eastAsia="id-ID"/>
        </w:rPr>
        <w:t xml:space="preserve">PT. </w:t>
      </w:r>
      <w:proofErr w:type="spellStart"/>
      <w:r w:rsidRPr="001A136A">
        <w:rPr>
          <w:rFonts w:ascii="Calibri" w:hAnsi="Calibri" w:cs="Calibri"/>
          <w:sz w:val="24"/>
          <w:szCs w:val="24"/>
          <w:lang w:eastAsia="id-ID"/>
        </w:rPr>
        <w:t>Trihasco</w:t>
      </w:r>
      <w:proofErr w:type="spellEnd"/>
      <w:r w:rsidRPr="001A136A">
        <w:rPr>
          <w:rFonts w:ascii="Calibri" w:hAnsi="Calibri" w:cs="Calibri"/>
          <w:sz w:val="24"/>
          <w:szCs w:val="24"/>
          <w:lang w:eastAsia="id-ID"/>
        </w:rPr>
        <w:t xml:space="preserve"> </w:t>
      </w:r>
      <w:proofErr w:type="spellStart"/>
      <w:r w:rsidRPr="001A136A">
        <w:rPr>
          <w:rFonts w:ascii="Calibri" w:hAnsi="Calibri" w:cs="Calibri"/>
          <w:sz w:val="24"/>
          <w:szCs w:val="24"/>
          <w:lang w:eastAsia="id-ID"/>
        </w:rPr>
        <w:t>Utama</w:t>
      </w:r>
      <w:proofErr w:type="spellEnd"/>
      <w:r>
        <w:rPr>
          <w:rFonts w:ascii="Calibri" w:hAnsi="Calibri" w:cs="Calibri"/>
          <w:sz w:val="24"/>
          <w:szCs w:val="24"/>
          <w:lang w:eastAsia="id-ID"/>
        </w:rPr>
        <w:t xml:space="preserve">, RBI and SKPP pipeline </w:t>
      </w:r>
      <w:proofErr w:type="spellStart"/>
      <w:r>
        <w:rPr>
          <w:rFonts w:ascii="Calibri" w:hAnsi="Calibri" w:cs="Calibri"/>
          <w:sz w:val="24"/>
          <w:szCs w:val="24"/>
          <w:lang w:eastAsia="id-ID"/>
        </w:rPr>
        <w:t>Pertamina</w:t>
      </w:r>
      <w:proofErr w:type="spellEnd"/>
      <w:r>
        <w:rPr>
          <w:rFonts w:ascii="Calibri" w:hAnsi="Calibri" w:cs="Calibri"/>
          <w:sz w:val="24"/>
          <w:szCs w:val="24"/>
          <w:lang w:eastAsia="id-ID"/>
        </w:rPr>
        <w:t xml:space="preserve"> PHEONWJ</w:t>
      </w:r>
    </w:p>
    <w:p w:rsidR="00DB2BE6" w:rsidRDefault="00DB2BE6" w:rsidP="00DB2BE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eastAsia="id-ID"/>
        </w:rPr>
        <w:t xml:space="preserve">RBI Engineer </w:t>
      </w:r>
      <w:r>
        <w:rPr>
          <w:rFonts w:ascii="Calibri" w:hAnsi="Calibri" w:cs="Calibri"/>
          <w:sz w:val="24"/>
          <w:szCs w:val="24"/>
          <w:lang w:eastAsia="id-ID"/>
        </w:rPr>
        <w:t xml:space="preserve">for pressure vessel and piping </w:t>
      </w:r>
      <w:r w:rsidRPr="001A136A">
        <w:rPr>
          <w:rFonts w:ascii="Calibri" w:hAnsi="Calibri" w:cs="Calibri"/>
          <w:sz w:val="24"/>
          <w:szCs w:val="24"/>
          <w:lang w:eastAsia="id-ID"/>
        </w:rPr>
        <w:t xml:space="preserve">PT. </w:t>
      </w:r>
      <w:proofErr w:type="spellStart"/>
      <w:r w:rsidRPr="001A136A">
        <w:rPr>
          <w:rFonts w:ascii="Calibri" w:hAnsi="Calibri" w:cs="Calibri"/>
          <w:sz w:val="24"/>
          <w:szCs w:val="24"/>
          <w:lang w:eastAsia="id-ID"/>
        </w:rPr>
        <w:t>Trihasco</w:t>
      </w:r>
      <w:proofErr w:type="spellEnd"/>
      <w:r w:rsidRPr="001A136A">
        <w:rPr>
          <w:rFonts w:ascii="Calibri" w:hAnsi="Calibri" w:cs="Calibri"/>
          <w:sz w:val="24"/>
          <w:szCs w:val="24"/>
          <w:lang w:eastAsia="id-ID"/>
        </w:rPr>
        <w:t xml:space="preserve"> </w:t>
      </w:r>
      <w:proofErr w:type="spellStart"/>
      <w:r w:rsidRPr="001A136A">
        <w:rPr>
          <w:rFonts w:ascii="Calibri" w:hAnsi="Calibri" w:cs="Calibri"/>
          <w:sz w:val="24"/>
          <w:szCs w:val="24"/>
          <w:lang w:eastAsia="id-ID"/>
        </w:rPr>
        <w:t>Utama</w:t>
      </w:r>
      <w:proofErr w:type="spellEnd"/>
      <w:r w:rsidRPr="001A136A">
        <w:rPr>
          <w:rFonts w:ascii="Calibri" w:hAnsi="Calibri" w:cs="Calibri"/>
          <w:sz w:val="24"/>
          <w:szCs w:val="24"/>
          <w:lang w:eastAsia="id-ID"/>
        </w:rPr>
        <w:t xml:space="preserve"> “Risk based Inspection Program Onshore Receiving Facility PT. </w:t>
      </w:r>
      <w:proofErr w:type="spellStart"/>
      <w:r w:rsidRPr="001A136A">
        <w:rPr>
          <w:rFonts w:ascii="Calibri" w:hAnsi="Calibri" w:cs="Calibri"/>
          <w:sz w:val="24"/>
          <w:szCs w:val="24"/>
          <w:lang w:eastAsia="id-ID"/>
        </w:rPr>
        <w:t>Pertamina</w:t>
      </w:r>
      <w:proofErr w:type="spellEnd"/>
      <w:r w:rsidRPr="001A136A">
        <w:rPr>
          <w:rFonts w:ascii="Calibri" w:hAnsi="Calibri" w:cs="Calibri"/>
          <w:sz w:val="24"/>
          <w:szCs w:val="24"/>
          <w:lang w:eastAsia="id-ID"/>
        </w:rPr>
        <w:t xml:space="preserve"> PHE WMO”</w:t>
      </w:r>
    </w:p>
    <w:p w:rsidR="00DB2BE6" w:rsidRPr="00DB2BE6" w:rsidRDefault="00DB2BE6" w:rsidP="00DB2BE6">
      <w:pPr>
        <w:autoSpaceDE w:val="0"/>
        <w:autoSpaceDN w:val="0"/>
        <w:adjustRightInd w:val="0"/>
        <w:ind w:left="360" w:right="4"/>
        <w:jc w:val="both"/>
        <w:rPr>
          <w:rFonts w:ascii="Calibri" w:hAnsi="Calibri" w:cs="Calibri"/>
          <w:b/>
          <w:sz w:val="24"/>
          <w:szCs w:val="24"/>
          <w:lang w:eastAsia="id-ID"/>
        </w:rPr>
      </w:pPr>
      <w:r w:rsidRPr="00DB2BE6">
        <w:rPr>
          <w:rFonts w:ascii="Calibri" w:hAnsi="Calibri" w:cs="Calibri"/>
          <w:b/>
          <w:sz w:val="24"/>
          <w:szCs w:val="24"/>
          <w:lang w:eastAsia="id-ID"/>
        </w:rPr>
        <w:t>2015</w:t>
      </w:r>
    </w:p>
    <w:p w:rsidR="00DB2BE6" w:rsidRPr="00DB2BE6" w:rsidRDefault="00DB2BE6" w:rsidP="00DB2BE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eastAsia="id-ID"/>
        </w:rPr>
        <w:t xml:space="preserve">RBI engineer </w:t>
      </w:r>
      <w:r w:rsidR="00154E78">
        <w:rPr>
          <w:rFonts w:ascii="Calibri" w:hAnsi="Calibri" w:cs="Calibri"/>
          <w:sz w:val="24"/>
          <w:szCs w:val="24"/>
          <w:lang w:eastAsia="id-ID"/>
        </w:rPr>
        <w:t xml:space="preserve">pressure vessel and piping </w:t>
      </w:r>
      <w:r w:rsidRPr="001A136A">
        <w:rPr>
          <w:rFonts w:ascii="Calibri" w:hAnsi="Calibri" w:cs="Calibri"/>
          <w:sz w:val="24"/>
          <w:szCs w:val="24"/>
          <w:lang w:eastAsia="id-ID"/>
        </w:rPr>
        <w:t xml:space="preserve">in PT. </w:t>
      </w:r>
      <w:proofErr w:type="spellStart"/>
      <w:r w:rsidRPr="001A136A">
        <w:rPr>
          <w:rFonts w:ascii="Calibri" w:hAnsi="Calibri" w:cs="Calibri"/>
          <w:sz w:val="24"/>
          <w:szCs w:val="24"/>
          <w:lang w:eastAsia="id-ID"/>
        </w:rPr>
        <w:t>Trihasco</w:t>
      </w:r>
      <w:proofErr w:type="spellEnd"/>
      <w:r w:rsidRPr="001A136A">
        <w:rPr>
          <w:rFonts w:ascii="Calibri" w:hAnsi="Calibri" w:cs="Calibri"/>
          <w:sz w:val="24"/>
          <w:szCs w:val="24"/>
          <w:lang w:eastAsia="id-ID"/>
        </w:rPr>
        <w:t xml:space="preserve"> </w:t>
      </w:r>
      <w:proofErr w:type="spellStart"/>
      <w:r w:rsidRPr="001A136A">
        <w:rPr>
          <w:rFonts w:ascii="Calibri" w:hAnsi="Calibri" w:cs="Calibri"/>
          <w:sz w:val="24"/>
          <w:szCs w:val="24"/>
          <w:lang w:eastAsia="id-ID"/>
        </w:rPr>
        <w:t>Utama</w:t>
      </w:r>
      <w:proofErr w:type="spellEnd"/>
      <w:r w:rsidRPr="001A136A">
        <w:rPr>
          <w:rFonts w:ascii="Calibri" w:hAnsi="Calibri" w:cs="Calibri"/>
          <w:sz w:val="24"/>
          <w:szCs w:val="24"/>
          <w:lang w:eastAsia="id-ID"/>
        </w:rPr>
        <w:t xml:space="preserve">, </w:t>
      </w:r>
      <w:proofErr w:type="spellStart"/>
      <w:r w:rsidRPr="001A136A">
        <w:rPr>
          <w:rFonts w:ascii="Calibri" w:hAnsi="Calibri" w:cs="Calibri"/>
          <w:sz w:val="24"/>
          <w:szCs w:val="24"/>
          <w:lang w:eastAsia="id-ID"/>
        </w:rPr>
        <w:t>Pertamina</w:t>
      </w:r>
      <w:proofErr w:type="spellEnd"/>
      <w:r w:rsidRPr="001A136A">
        <w:rPr>
          <w:rFonts w:ascii="Calibri" w:hAnsi="Calibri" w:cs="Calibri"/>
          <w:sz w:val="24"/>
          <w:szCs w:val="24"/>
          <w:lang w:eastAsia="id-ID"/>
        </w:rPr>
        <w:t xml:space="preserve"> PHE ONWJ Project</w:t>
      </w:r>
    </w:p>
    <w:p w:rsidR="001A136A" w:rsidRDefault="00337F1D" w:rsidP="001A136A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eastAsia="id-ID"/>
        </w:rPr>
        <w:lastRenderedPageBreak/>
        <w:t>P</w:t>
      </w:r>
      <w:r w:rsidR="00946F58" w:rsidRPr="001A136A">
        <w:rPr>
          <w:rFonts w:ascii="Calibri" w:hAnsi="Calibri" w:cs="Calibri"/>
          <w:sz w:val="24"/>
          <w:szCs w:val="24"/>
          <w:lang w:eastAsia="id-ID"/>
        </w:rPr>
        <w:t>roject</w:t>
      </w:r>
      <w:r w:rsidR="00811554" w:rsidRPr="001A136A">
        <w:rPr>
          <w:rFonts w:ascii="Calibri" w:hAnsi="Calibri" w:cs="Calibri"/>
          <w:sz w:val="24"/>
          <w:szCs w:val="24"/>
          <w:lang w:eastAsia="id-ID"/>
        </w:rPr>
        <w:t xml:space="preserve"> </w:t>
      </w:r>
      <w:r w:rsidRPr="001A136A">
        <w:rPr>
          <w:rFonts w:ascii="Calibri" w:hAnsi="Calibri" w:cs="Calibri"/>
          <w:sz w:val="24"/>
          <w:szCs w:val="24"/>
          <w:lang w:eastAsia="id-ID"/>
        </w:rPr>
        <w:t xml:space="preserve">Engineer </w:t>
      </w:r>
      <w:r w:rsidR="00811554" w:rsidRPr="001A136A">
        <w:rPr>
          <w:rFonts w:ascii="Calibri" w:hAnsi="Calibri" w:cs="Calibri"/>
          <w:sz w:val="24"/>
          <w:szCs w:val="24"/>
          <w:lang w:eastAsia="id-ID"/>
        </w:rPr>
        <w:t xml:space="preserve">PT. </w:t>
      </w:r>
      <w:proofErr w:type="spellStart"/>
      <w:r w:rsidR="00811554" w:rsidRPr="001A136A">
        <w:rPr>
          <w:rFonts w:ascii="Calibri" w:hAnsi="Calibri" w:cs="Calibri"/>
          <w:sz w:val="24"/>
          <w:szCs w:val="24"/>
          <w:lang w:eastAsia="id-ID"/>
        </w:rPr>
        <w:t>Trihasco</w:t>
      </w:r>
      <w:proofErr w:type="spellEnd"/>
      <w:r w:rsidR="00811554" w:rsidRPr="001A136A">
        <w:rPr>
          <w:rFonts w:ascii="Calibri" w:hAnsi="Calibri" w:cs="Calibri"/>
          <w:sz w:val="24"/>
          <w:szCs w:val="24"/>
          <w:lang w:eastAsia="id-ID"/>
        </w:rPr>
        <w:t xml:space="preserve"> </w:t>
      </w:r>
      <w:proofErr w:type="spellStart"/>
      <w:r w:rsidR="00811554" w:rsidRPr="001A136A">
        <w:rPr>
          <w:rFonts w:ascii="Calibri" w:hAnsi="Calibri" w:cs="Calibri"/>
          <w:sz w:val="24"/>
          <w:szCs w:val="24"/>
          <w:lang w:eastAsia="id-ID"/>
        </w:rPr>
        <w:t>Utama</w:t>
      </w:r>
      <w:proofErr w:type="spellEnd"/>
      <w:r w:rsidR="00811554" w:rsidRPr="001A136A">
        <w:rPr>
          <w:rFonts w:ascii="Calibri" w:hAnsi="Calibri" w:cs="Calibri"/>
          <w:sz w:val="24"/>
          <w:szCs w:val="24"/>
          <w:lang w:eastAsia="id-ID"/>
        </w:rPr>
        <w:t xml:space="preserve"> </w:t>
      </w:r>
      <w:r w:rsidR="009B6707" w:rsidRPr="001A136A">
        <w:rPr>
          <w:rFonts w:ascii="Calibri" w:hAnsi="Calibri" w:cs="Calibri"/>
          <w:sz w:val="24"/>
          <w:szCs w:val="24"/>
          <w:lang w:eastAsia="id-ID"/>
        </w:rPr>
        <w:t xml:space="preserve">for SKPP </w:t>
      </w:r>
      <w:r w:rsidR="009B6707" w:rsidRPr="001A136A">
        <w:rPr>
          <w:rFonts w:ascii="Calibri" w:hAnsi="Calibri" w:cs="Calibri"/>
          <w:sz w:val="24"/>
          <w:szCs w:val="24"/>
          <w:lang w:val="id-ID" w:eastAsia="id-ID"/>
        </w:rPr>
        <w:t>(</w:t>
      </w:r>
      <w:proofErr w:type="spellStart"/>
      <w:r w:rsidR="009B6707" w:rsidRPr="001A136A">
        <w:rPr>
          <w:rFonts w:ascii="Calibri" w:hAnsi="Calibri" w:cs="Calibri"/>
          <w:sz w:val="24"/>
          <w:szCs w:val="24"/>
          <w:shd w:val="clear" w:color="auto" w:fill="FFFFFF"/>
        </w:rPr>
        <w:t>Sertifikat</w:t>
      </w:r>
      <w:proofErr w:type="spellEnd"/>
      <w:r w:rsidR="009B6707" w:rsidRPr="001A136A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B6707" w:rsidRPr="001A136A">
        <w:rPr>
          <w:rFonts w:ascii="Calibri" w:hAnsi="Calibri" w:cs="Calibri"/>
          <w:sz w:val="24"/>
          <w:szCs w:val="24"/>
          <w:shd w:val="clear" w:color="auto" w:fill="FFFFFF"/>
        </w:rPr>
        <w:t>Kelayakan</w:t>
      </w:r>
      <w:proofErr w:type="spellEnd"/>
      <w:r w:rsidR="009B6707" w:rsidRPr="001A136A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B6707" w:rsidRPr="001A136A">
        <w:rPr>
          <w:rFonts w:ascii="Calibri" w:hAnsi="Calibri" w:cs="Calibri"/>
          <w:sz w:val="24"/>
          <w:szCs w:val="24"/>
          <w:shd w:val="clear" w:color="auto" w:fill="FFFFFF"/>
        </w:rPr>
        <w:t>Penggunaan</w:t>
      </w:r>
      <w:proofErr w:type="spellEnd"/>
      <w:r w:rsidR="009B6707" w:rsidRPr="001A136A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B6707" w:rsidRPr="001A136A">
        <w:rPr>
          <w:rFonts w:ascii="Calibri" w:hAnsi="Calibri" w:cs="Calibri"/>
          <w:sz w:val="24"/>
          <w:szCs w:val="24"/>
          <w:shd w:val="clear" w:color="auto" w:fill="FFFFFF"/>
        </w:rPr>
        <w:t>Peralatan</w:t>
      </w:r>
      <w:proofErr w:type="spellEnd"/>
      <w:r w:rsidR="009B6707" w:rsidRPr="001A136A">
        <w:rPr>
          <w:rFonts w:ascii="Calibri" w:hAnsi="Calibri" w:cs="Calibri"/>
          <w:sz w:val="24"/>
          <w:szCs w:val="24"/>
          <w:shd w:val="clear" w:color="auto" w:fill="FFFFFF"/>
          <w:lang w:val="id-ID"/>
        </w:rPr>
        <w:t>)</w:t>
      </w:r>
      <w:r w:rsidRPr="001A136A">
        <w:rPr>
          <w:rFonts w:ascii="Calibri" w:hAnsi="Calibri" w:cs="Calibri"/>
          <w:sz w:val="24"/>
          <w:szCs w:val="24"/>
          <w:lang w:val="id-ID" w:eastAsia="id-ID"/>
        </w:rPr>
        <w:t xml:space="preserve"> Pressure Vessel and Pipeline PT. Pertamina EP</w:t>
      </w:r>
    </w:p>
    <w:p w:rsidR="001A136A" w:rsidRPr="00DB2BE6" w:rsidRDefault="00DB2BE6" w:rsidP="00DB2BE6">
      <w:pPr>
        <w:autoSpaceDE w:val="0"/>
        <w:autoSpaceDN w:val="0"/>
        <w:adjustRightInd w:val="0"/>
        <w:ind w:left="360" w:right="4"/>
        <w:jc w:val="both"/>
        <w:rPr>
          <w:rFonts w:ascii="Calibri" w:hAnsi="Calibri" w:cs="Calibri"/>
          <w:b/>
          <w:sz w:val="24"/>
          <w:szCs w:val="24"/>
          <w:lang w:eastAsia="id-ID"/>
        </w:rPr>
      </w:pPr>
      <w:r w:rsidRPr="00DB2BE6">
        <w:rPr>
          <w:rFonts w:ascii="Calibri" w:hAnsi="Calibri" w:cs="Calibri"/>
          <w:b/>
          <w:sz w:val="24"/>
          <w:szCs w:val="24"/>
          <w:lang w:eastAsia="id-ID"/>
        </w:rPr>
        <w:t>2014</w:t>
      </w:r>
    </w:p>
    <w:p w:rsidR="001A136A" w:rsidRDefault="007B60AB" w:rsidP="001A136A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val="id-ID" w:eastAsia="id-ID"/>
        </w:rPr>
        <w:t xml:space="preserve">Internship at BKI (Biro Klasifikasi </w:t>
      </w:r>
      <w:r w:rsidR="00946F58" w:rsidRPr="001A136A">
        <w:rPr>
          <w:rFonts w:ascii="Calibri" w:hAnsi="Calibri" w:cs="Calibri"/>
          <w:sz w:val="24"/>
          <w:szCs w:val="24"/>
          <w:lang w:eastAsia="id-ID"/>
        </w:rPr>
        <w:t xml:space="preserve">Indonesia </w:t>
      </w:r>
      <w:r w:rsidRPr="001A136A">
        <w:rPr>
          <w:rFonts w:ascii="Calibri" w:hAnsi="Calibri" w:cs="Calibri"/>
          <w:sz w:val="24"/>
          <w:szCs w:val="24"/>
          <w:lang w:val="id-ID" w:eastAsia="id-ID"/>
        </w:rPr>
        <w:t>Surabaya).</w:t>
      </w:r>
    </w:p>
    <w:p w:rsidR="001A136A" w:rsidRDefault="007B60AB" w:rsidP="001A136A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val="id-ID" w:eastAsia="id-ID"/>
        </w:rPr>
        <w:t xml:space="preserve">Meratus Sailing Program Observation of Fuel Oil </w:t>
      </w:r>
      <w:r w:rsidR="00722FE7">
        <w:rPr>
          <w:rFonts w:ascii="Calibri" w:hAnsi="Calibri" w:cs="Calibri"/>
          <w:sz w:val="24"/>
          <w:szCs w:val="24"/>
          <w:lang w:eastAsia="id-ID"/>
        </w:rPr>
        <w:t xml:space="preserve">Consumption </w:t>
      </w:r>
      <w:r w:rsidRPr="001A136A">
        <w:rPr>
          <w:rFonts w:ascii="Calibri" w:hAnsi="Calibri" w:cs="Calibri"/>
          <w:sz w:val="24"/>
          <w:szCs w:val="24"/>
          <w:lang w:val="id-ID" w:eastAsia="id-ID"/>
        </w:rPr>
        <w:t>Meratus.</w:t>
      </w:r>
      <w:r w:rsidR="00B40496" w:rsidRPr="001A136A">
        <w:rPr>
          <w:rFonts w:ascii="Calibri" w:hAnsi="Calibri" w:cs="Calibri"/>
          <w:sz w:val="24"/>
          <w:szCs w:val="24"/>
          <w:lang w:val="id-ID" w:eastAsia="id-ID"/>
        </w:rPr>
        <w:t xml:space="preserve"> </w:t>
      </w:r>
      <w:r w:rsidRPr="001A136A">
        <w:rPr>
          <w:rFonts w:ascii="Calibri" w:hAnsi="Calibri" w:cs="Calibri"/>
          <w:sz w:val="24"/>
          <w:szCs w:val="24"/>
          <w:lang w:val="id-ID" w:eastAsia="id-ID"/>
        </w:rPr>
        <w:t>SUB-KDI-SUB</w:t>
      </w:r>
    </w:p>
    <w:p w:rsidR="00047FA0" w:rsidRDefault="00047FA0" w:rsidP="00DB2BE6">
      <w:pPr>
        <w:autoSpaceDE w:val="0"/>
        <w:autoSpaceDN w:val="0"/>
        <w:adjustRightInd w:val="0"/>
        <w:ind w:left="360" w:right="4"/>
        <w:jc w:val="both"/>
        <w:rPr>
          <w:rFonts w:ascii="Calibri" w:hAnsi="Calibri" w:cs="Calibri"/>
          <w:b/>
          <w:sz w:val="24"/>
          <w:szCs w:val="24"/>
          <w:lang w:eastAsia="id-ID"/>
        </w:rPr>
      </w:pPr>
      <w:r>
        <w:rPr>
          <w:rFonts w:ascii="Calibri" w:hAnsi="Calibri" w:cs="Calibri"/>
          <w:b/>
          <w:sz w:val="24"/>
          <w:szCs w:val="24"/>
          <w:lang w:eastAsia="id-ID"/>
        </w:rPr>
        <w:t xml:space="preserve">LPPM ITS Ir. </w:t>
      </w:r>
      <w:proofErr w:type="gramStart"/>
      <w:r>
        <w:rPr>
          <w:rFonts w:ascii="Calibri" w:hAnsi="Calibri" w:cs="Calibri"/>
          <w:b/>
          <w:sz w:val="24"/>
          <w:szCs w:val="24"/>
          <w:lang w:eastAsia="id-ID"/>
        </w:rPr>
        <w:t>Dwi</w:t>
      </w:r>
      <w:proofErr w:type="gramEnd"/>
      <w:r>
        <w:rPr>
          <w:rFonts w:ascii="Calibri" w:hAnsi="Calibri" w:cs="Calibri"/>
          <w:b/>
          <w:sz w:val="24"/>
          <w:szCs w:val="24"/>
          <w:lang w:eastAsia="id-ID"/>
        </w:rPr>
        <w:t xml:space="preserve"> Priyanta </w:t>
      </w:r>
      <w:proofErr w:type="spellStart"/>
      <w:r>
        <w:rPr>
          <w:rFonts w:ascii="Calibri" w:hAnsi="Calibri" w:cs="Calibri"/>
          <w:b/>
          <w:sz w:val="24"/>
          <w:szCs w:val="24"/>
          <w:lang w:eastAsia="id-ID"/>
        </w:rPr>
        <w:t>M.Sc</w:t>
      </w:r>
      <w:proofErr w:type="spellEnd"/>
      <w:r>
        <w:rPr>
          <w:rFonts w:ascii="Calibri" w:hAnsi="Calibri" w:cs="Calibri"/>
          <w:b/>
          <w:sz w:val="24"/>
          <w:szCs w:val="24"/>
          <w:lang w:eastAsia="id-ID"/>
        </w:rPr>
        <w:t xml:space="preserve"> Team</w:t>
      </w:r>
    </w:p>
    <w:p w:rsidR="00DB2BE6" w:rsidRPr="00DB2BE6" w:rsidRDefault="00DB2BE6" w:rsidP="00DB2BE6">
      <w:pPr>
        <w:autoSpaceDE w:val="0"/>
        <w:autoSpaceDN w:val="0"/>
        <w:adjustRightInd w:val="0"/>
        <w:ind w:left="360" w:right="4"/>
        <w:jc w:val="both"/>
        <w:rPr>
          <w:rFonts w:ascii="Calibri" w:hAnsi="Calibri" w:cs="Calibri"/>
          <w:b/>
          <w:sz w:val="24"/>
          <w:szCs w:val="24"/>
          <w:lang w:eastAsia="id-ID"/>
        </w:rPr>
      </w:pPr>
      <w:r w:rsidRPr="00DB2BE6">
        <w:rPr>
          <w:rFonts w:ascii="Calibri" w:hAnsi="Calibri" w:cs="Calibri"/>
          <w:b/>
          <w:sz w:val="24"/>
          <w:szCs w:val="24"/>
          <w:lang w:eastAsia="id-ID"/>
        </w:rPr>
        <w:t>2013</w:t>
      </w:r>
    </w:p>
    <w:p w:rsidR="00154E78" w:rsidRDefault="00154E78" w:rsidP="00154E78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eastAsia="id-ID"/>
        </w:rPr>
        <w:t xml:space="preserve">Engineer </w:t>
      </w:r>
      <w:r w:rsidRPr="001A136A">
        <w:rPr>
          <w:rFonts w:ascii="Calibri" w:hAnsi="Calibri" w:cs="Calibri"/>
          <w:sz w:val="24"/>
          <w:szCs w:val="24"/>
          <w:lang w:val="id-ID" w:eastAsia="id-ID"/>
        </w:rPr>
        <w:t>in Pipeline Risk Assessment</w:t>
      </w:r>
      <w:r w:rsidRPr="001A136A">
        <w:rPr>
          <w:rFonts w:ascii="Calibri" w:hAnsi="Calibri" w:cs="Calibri"/>
          <w:sz w:val="24"/>
          <w:szCs w:val="24"/>
          <w:lang w:eastAsia="id-ID"/>
        </w:rPr>
        <w:t xml:space="preserve"> </w:t>
      </w:r>
      <w:r w:rsidRPr="001A136A">
        <w:rPr>
          <w:rFonts w:ascii="Calibri" w:hAnsi="Calibri" w:cs="Calibri"/>
          <w:sz w:val="24"/>
          <w:szCs w:val="24"/>
          <w:lang w:val="id-ID" w:eastAsia="id-ID"/>
        </w:rPr>
        <w:t>PT Pertamina EP</w:t>
      </w:r>
    </w:p>
    <w:p w:rsidR="001A136A" w:rsidRDefault="007B60AB" w:rsidP="00DB2BE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val="id-ID" w:eastAsia="id-ID"/>
        </w:rPr>
        <w:t>Junior Risk Engineer in Gathering Station Risk Assessment (Tank, Pressure Vessel, Piping System, PSV, and Electrical) BOB PT Bumi Siak Pusako-Pertamina Hulu</w:t>
      </w:r>
    </w:p>
    <w:p w:rsidR="001A136A" w:rsidRDefault="006D6539" w:rsidP="001A136A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val="id-ID" w:eastAsia="id-ID"/>
        </w:rPr>
        <w:t>Junior</w:t>
      </w:r>
      <w:r w:rsidRPr="001A136A">
        <w:rPr>
          <w:rFonts w:ascii="Calibri" w:hAnsi="Calibri" w:cs="Calibri"/>
          <w:sz w:val="24"/>
          <w:szCs w:val="24"/>
          <w:lang w:eastAsia="id-ID"/>
        </w:rPr>
        <w:t xml:space="preserve"> Engineer</w:t>
      </w:r>
      <w:r w:rsidR="007B60AB" w:rsidRPr="001A136A">
        <w:rPr>
          <w:rFonts w:ascii="Calibri" w:hAnsi="Calibri" w:cs="Calibri"/>
          <w:sz w:val="24"/>
          <w:szCs w:val="24"/>
          <w:lang w:val="id-ID" w:eastAsia="id-ID"/>
        </w:rPr>
        <w:t xml:space="preserve"> in Equipment Criticality Analysis on PLTU Tanjung Jati 3 &amp; 4 Semarang</w:t>
      </w:r>
    </w:p>
    <w:p w:rsidR="00DB2BE6" w:rsidRPr="00DB2BE6" w:rsidRDefault="00DB2BE6" w:rsidP="00DB2BE6">
      <w:pPr>
        <w:autoSpaceDE w:val="0"/>
        <w:autoSpaceDN w:val="0"/>
        <w:adjustRightInd w:val="0"/>
        <w:ind w:left="360" w:right="4"/>
        <w:jc w:val="both"/>
        <w:rPr>
          <w:rFonts w:ascii="Calibri" w:hAnsi="Calibri" w:cs="Calibri"/>
          <w:b/>
          <w:sz w:val="24"/>
          <w:szCs w:val="24"/>
          <w:lang w:eastAsia="id-ID"/>
        </w:rPr>
      </w:pPr>
      <w:r w:rsidRPr="00DB2BE6">
        <w:rPr>
          <w:rFonts w:ascii="Calibri" w:hAnsi="Calibri" w:cs="Calibri"/>
          <w:b/>
          <w:sz w:val="24"/>
          <w:szCs w:val="24"/>
          <w:lang w:eastAsia="id-ID"/>
        </w:rPr>
        <w:t>2012</w:t>
      </w:r>
    </w:p>
    <w:p w:rsidR="001A136A" w:rsidRDefault="007B60AB" w:rsidP="001A136A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val="id-ID" w:eastAsia="id-ID"/>
        </w:rPr>
        <w:t>Junior Risk Assessor in Pipeline Risk Assessment 7 Field PT Pertamina EP</w:t>
      </w:r>
    </w:p>
    <w:p w:rsidR="007B60AB" w:rsidRPr="001A136A" w:rsidRDefault="007B60AB" w:rsidP="001A136A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1A136A">
        <w:rPr>
          <w:rFonts w:ascii="Calibri" w:hAnsi="Calibri" w:cs="Calibri"/>
          <w:sz w:val="24"/>
          <w:szCs w:val="24"/>
          <w:lang w:val="id-ID" w:eastAsia="id-ID"/>
        </w:rPr>
        <w:t xml:space="preserve">Junior Engineer in </w:t>
      </w:r>
      <w:r w:rsidR="007567E0" w:rsidRPr="001A136A">
        <w:rPr>
          <w:rFonts w:ascii="Calibri" w:hAnsi="Calibri" w:cs="Calibri"/>
          <w:sz w:val="24"/>
          <w:szCs w:val="24"/>
          <w:lang w:eastAsia="id-ID"/>
        </w:rPr>
        <w:t>Remaining Life</w:t>
      </w:r>
      <w:r w:rsidRPr="001A136A">
        <w:rPr>
          <w:rFonts w:ascii="Calibri" w:hAnsi="Calibri" w:cs="Calibri"/>
          <w:sz w:val="24"/>
          <w:szCs w:val="24"/>
          <w:lang w:val="id-ID" w:eastAsia="id-ID"/>
        </w:rPr>
        <w:t xml:space="preserve"> Assessment for SKPP (</w:t>
      </w:r>
      <w:proofErr w:type="spellStart"/>
      <w:r w:rsidRPr="001A136A">
        <w:rPr>
          <w:rFonts w:ascii="Calibri" w:hAnsi="Calibri" w:cs="Calibri"/>
          <w:sz w:val="24"/>
          <w:szCs w:val="24"/>
          <w:shd w:val="clear" w:color="auto" w:fill="FFFFFF"/>
        </w:rPr>
        <w:t>Sertifikat</w:t>
      </w:r>
      <w:proofErr w:type="spellEnd"/>
      <w:r w:rsidRPr="001A136A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1A136A">
        <w:rPr>
          <w:rFonts w:ascii="Calibri" w:hAnsi="Calibri" w:cs="Calibri"/>
          <w:sz w:val="24"/>
          <w:szCs w:val="24"/>
          <w:shd w:val="clear" w:color="auto" w:fill="FFFFFF"/>
        </w:rPr>
        <w:t>Kelayakan</w:t>
      </w:r>
      <w:proofErr w:type="spellEnd"/>
      <w:r w:rsidRPr="001A136A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1A136A">
        <w:rPr>
          <w:rFonts w:ascii="Calibri" w:hAnsi="Calibri" w:cs="Calibri"/>
          <w:sz w:val="24"/>
          <w:szCs w:val="24"/>
          <w:shd w:val="clear" w:color="auto" w:fill="FFFFFF"/>
        </w:rPr>
        <w:t>Penggunaan</w:t>
      </w:r>
      <w:proofErr w:type="spellEnd"/>
      <w:r w:rsidRPr="001A136A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1A136A">
        <w:rPr>
          <w:rFonts w:ascii="Calibri" w:hAnsi="Calibri" w:cs="Calibri"/>
          <w:sz w:val="24"/>
          <w:szCs w:val="24"/>
          <w:shd w:val="clear" w:color="auto" w:fill="FFFFFF"/>
        </w:rPr>
        <w:t>Peralatan</w:t>
      </w:r>
      <w:proofErr w:type="spellEnd"/>
      <w:r w:rsidRPr="001A136A">
        <w:rPr>
          <w:rFonts w:ascii="Calibri" w:hAnsi="Calibri" w:cs="Calibri"/>
          <w:sz w:val="24"/>
          <w:szCs w:val="24"/>
          <w:shd w:val="clear" w:color="auto" w:fill="FFFFFF"/>
          <w:lang w:val="id-ID"/>
        </w:rPr>
        <w:t>)</w:t>
      </w:r>
      <w:r w:rsidRPr="001A136A">
        <w:rPr>
          <w:rFonts w:ascii="Calibri" w:hAnsi="Calibri" w:cs="Calibri"/>
          <w:sz w:val="24"/>
          <w:szCs w:val="24"/>
          <w:lang w:val="id-ID" w:eastAsia="id-ID"/>
        </w:rPr>
        <w:t xml:space="preserve"> on 19 Fields PT Pertamina EP</w:t>
      </w:r>
      <w:r w:rsidR="00A95FFE" w:rsidRPr="001A136A">
        <w:rPr>
          <w:rFonts w:ascii="Calibri" w:hAnsi="Calibri" w:cs="Calibri"/>
          <w:sz w:val="24"/>
          <w:szCs w:val="24"/>
          <w:lang w:val="id-ID" w:eastAsia="id-ID"/>
        </w:rPr>
        <w:t>.</w:t>
      </w:r>
    </w:p>
    <w:p w:rsidR="007B60AB" w:rsidRPr="00F53F0E" w:rsidRDefault="00946F58" w:rsidP="00B40496">
      <w:pPr>
        <w:spacing w:line="360" w:lineRule="auto"/>
        <w:ind w:right="4"/>
        <w:jc w:val="both"/>
        <w:rPr>
          <w:rFonts w:ascii="Calibri" w:hAnsi="Calibri" w:cs="Calibri"/>
          <w:lang w:val="id-ID"/>
        </w:rPr>
      </w:pPr>
      <w:r w:rsidRPr="00F53F0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145415</wp:posOffset>
                </wp:positionV>
                <wp:extent cx="5950585" cy="0"/>
                <wp:effectExtent l="9525" t="10160" r="12065" b="889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728F8" id="AutoShape 9" o:spid="_x0000_s1026" type="#_x0000_t32" style="position:absolute;margin-left:-2.25pt;margin-top:11.45pt;width:46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" strokecolor="#548dd4" strokeweight="1pt">
                <v:stroke dashstyle="1 1"/>
              </v:shape>
            </w:pict>
          </mc:Fallback>
        </mc:AlternateContent>
      </w:r>
    </w:p>
    <w:p w:rsidR="007B60AB" w:rsidRPr="001D5D4C" w:rsidRDefault="007B60AB" w:rsidP="001D5D4C">
      <w:pPr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>ACHIEVEMENTS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lang w:val="id-ID"/>
        </w:rPr>
      </w:pPr>
      <w:r w:rsidRPr="00B40496">
        <w:rPr>
          <w:rFonts w:ascii="Calibri" w:hAnsi="Calibri" w:cs="Calibri"/>
          <w:sz w:val="24"/>
          <w:lang w:val="id-ID"/>
        </w:rPr>
        <w:t>3</w:t>
      </w:r>
      <w:r w:rsidRPr="00B40496">
        <w:rPr>
          <w:rFonts w:ascii="Calibri" w:hAnsi="Calibri" w:cs="Calibri"/>
          <w:sz w:val="24"/>
          <w:vertAlign w:val="superscript"/>
          <w:lang w:val="id-ID"/>
        </w:rPr>
        <w:t>rd</w:t>
      </w:r>
      <w:r w:rsidRPr="00B40496">
        <w:rPr>
          <w:rFonts w:ascii="Calibri" w:hAnsi="Calibri" w:cs="Calibri"/>
          <w:sz w:val="24"/>
          <w:lang w:val="id-ID"/>
        </w:rPr>
        <w:t xml:space="preserve"> Place PIMNAS (Pekan Ilmiah Mahasiswa Nasional) PKM-GT in Mataram 2013.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lang w:val="id-ID"/>
        </w:rPr>
      </w:pPr>
      <w:r w:rsidRPr="00B40496">
        <w:rPr>
          <w:rFonts w:ascii="Calibri" w:hAnsi="Calibri" w:cs="Calibri"/>
          <w:sz w:val="24"/>
          <w:lang w:val="id-ID"/>
        </w:rPr>
        <w:t>Top Ten Participant Chess Competition U</w:t>
      </w:r>
      <w:proofErr w:type="spellStart"/>
      <w:r w:rsidRPr="00B40496">
        <w:rPr>
          <w:rFonts w:ascii="Calibri" w:hAnsi="Calibri" w:cs="Calibri"/>
          <w:sz w:val="24"/>
        </w:rPr>
        <w:t>niversit</w:t>
      </w:r>
      <w:proofErr w:type="spellEnd"/>
      <w:r w:rsidRPr="00B40496">
        <w:rPr>
          <w:rFonts w:ascii="Calibri" w:hAnsi="Calibri" w:cs="Calibri"/>
          <w:sz w:val="24"/>
          <w:lang w:val="id-ID"/>
        </w:rPr>
        <w:t>y Level in</w:t>
      </w:r>
      <w:r w:rsidRPr="00B40496">
        <w:rPr>
          <w:rFonts w:ascii="Calibri" w:hAnsi="Calibri" w:cs="Calibri"/>
          <w:sz w:val="24"/>
        </w:rPr>
        <w:t xml:space="preserve"> 2013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lang w:val="id-ID"/>
        </w:rPr>
      </w:pPr>
      <w:r w:rsidRPr="00B40496">
        <w:rPr>
          <w:rFonts w:ascii="Calibri" w:hAnsi="Calibri" w:cs="Calibri"/>
          <w:sz w:val="24"/>
          <w:lang w:val="id-ID"/>
        </w:rPr>
        <w:t>3</w:t>
      </w:r>
      <w:r w:rsidRPr="00B40496">
        <w:rPr>
          <w:rFonts w:ascii="Calibri" w:hAnsi="Calibri" w:cs="Calibri"/>
          <w:sz w:val="24"/>
          <w:vertAlign w:val="superscript"/>
          <w:lang w:val="id-ID"/>
        </w:rPr>
        <w:t>rd</w:t>
      </w:r>
      <w:r w:rsidRPr="00B40496">
        <w:rPr>
          <w:rFonts w:ascii="Calibri" w:hAnsi="Calibri" w:cs="Calibri"/>
          <w:sz w:val="24"/>
          <w:lang w:val="id-ID"/>
        </w:rPr>
        <w:t xml:space="preserve"> Place Swimming Competition</w:t>
      </w:r>
      <w:r w:rsidRPr="00B40496">
        <w:rPr>
          <w:rFonts w:ascii="Calibri" w:hAnsi="Calibri" w:cs="Calibri"/>
          <w:sz w:val="24"/>
        </w:rPr>
        <w:t xml:space="preserve"> </w:t>
      </w:r>
      <w:r w:rsidRPr="00B40496">
        <w:rPr>
          <w:rFonts w:ascii="Calibri" w:hAnsi="Calibri" w:cs="Calibri"/>
          <w:sz w:val="24"/>
          <w:lang w:val="id-ID"/>
        </w:rPr>
        <w:t>“</w:t>
      </w:r>
      <w:r w:rsidRPr="00B40496">
        <w:rPr>
          <w:rFonts w:ascii="Calibri" w:hAnsi="Calibri" w:cs="Calibri"/>
          <w:sz w:val="24"/>
        </w:rPr>
        <w:t>50</w:t>
      </w:r>
      <w:r w:rsidRPr="00B40496">
        <w:rPr>
          <w:rFonts w:ascii="Calibri" w:hAnsi="Calibri" w:cs="Calibri"/>
          <w:sz w:val="24"/>
          <w:lang w:val="id-ID"/>
        </w:rPr>
        <w:t>-</w:t>
      </w:r>
      <w:r w:rsidRPr="00B40496">
        <w:rPr>
          <w:rFonts w:ascii="Calibri" w:hAnsi="Calibri" w:cs="Calibri"/>
          <w:sz w:val="24"/>
        </w:rPr>
        <w:t xml:space="preserve">meter </w:t>
      </w:r>
      <w:r w:rsidRPr="00B40496">
        <w:rPr>
          <w:rFonts w:ascii="Calibri" w:hAnsi="Calibri" w:cs="Calibri"/>
          <w:iCs/>
          <w:sz w:val="24"/>
          <w:lang w:val="id-ID"/>
        </w:rPr>
        <w:t>Individual Medley</w:t>
      </w:r>
      <w:r w:rsidRPr="00B40496">
        <w:rPr>
          <w:rFonts w:ascii="Calibri" w:hAnsi="Calibri" w:cs="Calibri"/>
          <w:sz w:val="24"/>
        </w:rPr>
        <w:t xml:space="preserve">” </w:t>
      </w:r>
      <w:r w:rsidRPr="00B40496">
        <w:rPr>
          <w:rFonts w:ascii="Calibri" w:hAnsi="Calibri" w:cs="Calibri"/>
          <w:sz w:val="24"/>
          <w:lang w:val="id-ID"/>
        </w:rPr>
        <w:t xml:space="preserve">University Level in </w:t>
      </w:r>
      <w:r w:rsidRPr="00B40496">
        <w:rPr>
          <w:rFonts w:ascii="Calibri" w:hAnsi="Calibri" w:cs="Calibri"/>
          <w:sz w:val="24"/>
        </w:rPr>
        <w:t>2010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lang w:val="id-ID"/>
        </w:rPr>
      </w:pPr>
      <w:r w:rsidRPr="00B40496">
        <w:rPr>
          <w:rFonts w:ascii="Calibri" w:hAnsi="Calibri" w:cs="Calibri"/>
          <w:sz w:val="24"/>
          <w:lang w:val="id-ID"/>
        </w:rPr>
        <w:t xml:space="preserve">Semifinalist Chemistry Competition East Java Level at Faculty of Mathematic and Sains, Airlangga University in 2010 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lang w:val="id-ID"/>
        </w:rPr>
      </w:pPr>
      <w:r w:rsidRPr="00B40496">
        <w:rPr>
          <w:rFonts w:ascii="Calibri" w:hAnsi="Calibri" w:cs="Calibri"/>
          <w:sz w:val="24"/>
          <w:lang w:val="id-ID"/>
        </w:rPr>
        <w:t>Semifinalist Medspin Competition Java Bali Level at Faculty of Medical, Airlangga University in 2010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lang w:val="id-ID"/>
        </w:rPr>
      </w:pPr>
      <w:r w:rsidRPr="00B40496">
        <w:rPr>
          <w:rFonts w:ascii="Calibri" w:hAnsi="Calibri" w:cs="Calibri"/>
          <w:sz w:val="24"/>
          <w:lang w:val="id-ID"/>
        </w:rPr>
        <w:t>3</w:t>
      </w:r>
      <w:r w:rsidRPr="00B40496">
        <w:rPr>
          <w:rFonts w:ascii="Calibri" w:hAnsi="Calibri" w:cs="Calibri"/>
          <w:sz w:val="24"/>
          <w:vertAlign w:val="superscript"/>
          <w:lang w:val="id-ID"/>
        </w:rPr>
        <w:t>rd</w:t>
      </w:r>
      <w:r w:rsidRPr="00B40496">
        <w:rPr>
          <w:rFonts w:ascii="Calibri" w:hAnsi="Calibri" w:cs="Calibri"/>
          <w:sz w:val="24"/>
          <w:lang w:val="id-ID"/>
        </w:rPr>
        <w:t xml:space="preserve"> Place in OSN (Olimpiade Sains Nasional) Chemistry </w:t>
      </w:r>
      <w:r w:rsidRPr="00B40496">
        <w:rPr>
          <w:rFonts w:ascii="Calibri" w:hAnsi="Calibri" w:cs="Calibri"/>
          <w:iCs/>
          <w:sz w:val="24"/>
          <w:lang w:val="id-ID"/>
        </w:rPr>
        <w:t>Nganjuk Stage</w:t>
      </w:r>
      <w:r w:rsidRPr="00B40496">
        <w:rPr>
          <w:rFonts w:ascii="Calibri" w:hAnsi="Calibri" w:cs="Calibri"/>
          <w:sz w:val="24"/>
          <w:lang w:val="id-ID"/>
        </w:rPr>
        <w:t xml:space="preserve"> in 2008</w:t>
      </w:r>
    </w:p>
    <w:p w:rsidR="007B60AB" w:rsidRPr="00F53F0E" w:rsidRDefault="00946F58" w:rsidP="00B40496">
      <w:pPr>
        <w:spacing w:line="360" w:lineRule="auto"/>
        <w:ind w:right="4"/>
        <w:jc w:val="both"/>
        <w:rPr>
          <w:rFonts w:ascii="Calibri" w:eastAsia="Calibri" w:hAnsi="Calibri" w:cs="Calibri"/>
          <w:b/>
          <w:bCs/>
          <w:color w:val="444444"/>
          <w:sz w:val="20"/>
          <w:szCs w:val="20"/>
          <w:lang w:val="id-ID"/>
        </w:rPr>
      </w:pPr>
      <w:r w:rsidRPr="00F53F0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122555</wp:posOffset>
                </wp:positionV>
                <wp:extent cx="5950585" cy="0"/>
                <wp:effectExtent l="9525" t="14605" r="12065" b="1397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D3F9B" id="AutoShape 7" o:spid="_x0000_s1026" type="#_x0000_t32" style="position:absolute;margin-left:-2.25pt;margin-top:9.65pt;width:468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" strokecolor="#548dd4" strokeweight="1pt">
                <v:stroke dashstyle="1 1"/>
              </v:shape>
            </w:pict>
          </mc:Fallback>
        </mc:AlternateContent>
      </w:r>
    </w:p>
    <w:p w:rsidR="007B60AB" w:rsidRPr="001D5D4C" w:rsidRDefault="007B60AB" w:rsidP="001D5D4C">
      <w:pPr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 xml:space="preserve">ORGANIZATION 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iCs/>
          <w:sz w:val="24"/>
          <w:szCs w:val="24"/>
          <w:lang w:val="id-ID"/>
        </w:rPr>
      </w:pPr>
      <w:r w:rsidRPr="00B40496">
        <w:rPr>
          <w:rFonts w:ascii="Calibri" w:hAnsi="Calibri" w:cs="Calibri"/>
          <w:iCs/>
          <w:sz w:val="24"/>
          <w:szCs w:val="24"/>
          <w:lang w:val="id-ID"/>
        </w:rPr>
        <w:t xml:space="preserve">Member of </w:t>
      </w:r>
      <w:r w:rsidRPr="00B40496">
        <w:rPr>
          <w:rFonts w:ascii="Calibri" w:hAnsi="Calibri" w:cs="Calibri"/>
          <w:iCs/>
          <w:sz w:val="24"/>
          <w:szCs w:val="24"/>
        </w:rPr>
        <w:t xml:space="preserve">UKM </w:t>
      </w:r>
      <w:proofErr w:type="spellStart"/>
      <w:r w:rsidRPr="00B40496">
        <w:rPr>
          <w:rFonts w:ascii="Calibri" w:hAnsi="Calibri" w:cs="Calibri"/>
          <w:iCs/>
          <w:sz w:val="24"/>
          <w:szCs w:val="24"/>
        </w:rPr>
        <w:t>Catur</w:t>
      </w:r>
      <w:proofErr w:type="spellEnd"/>
      <w:r w:rsidRPr="00B40496">
        <w:rPr>
          <w:rFonts w:ascii="Calibri" w:hAnsi="Calibri" w:cs="Calibri"/>
          <w:iCs/>
          <w:sz w:val="24"/>
          <w:szCs w:val="24"/>
        </w:rPr>
        <w:t xml:space="preserve"> ITS 2010-2011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iCs/>
          <w:sz w:val="24"/>
          <w:szCs w:val="24"/>
          <w:lang w:val="id-ID"/>
        </w:rPr>
      </w:pPr>
      <w:r w:rsidRPr="00B40496">
        <w:rPr>
          <w:rFonts w:ascii="Calibri" w:hAnsi="Calibri" w:cs="Calibri"/>
          <w:iCs/>
          <w:sz w:val="24"/>
          <w:szCs w:val="24"/>
        </w:rPr>
        <w:t xml:space="preserve">Member of UKM </w:t>
      </w:r>
      <w:r w:rsidRPr="00B40496">
        <w:rPr>
          <w:rFonts w:ascii="Calibri" w:hAnsi="Calibri" w:cs="Calibri"/>
          <w:iCs/>
          <w:sz w:val="24"/>
          <w:szCs w:val="24"/>
          <w:lang w:val="id-ID"/>
        </w:rPr>
        <w:t>OR AIR</w:t>
      </w:r>
      <w:r w:rsidRPr="00B40496">
        <w:rPr>
          <w:rFonts w:ascii="Calibri" w:hAnsi="Calibri" w:cs="Calibri"/>
          <w:iCs/>
          <w:sz w:val="24"/>
          <w:szCs w:val="24"/>
        </w:rPr>
        <w:t xml:space="preserve"> 2010-2011</w:t>
      </w:r>
    </w:p>
    <w:p w:rsidR="007B60AB" w:rsidRPr="00B40496" w:rsidRDefault="007B60AB" w:rsidP="00B40496">
      <w:pPr>
        <w:numPr>
          <w:ilvl w:val="0"/>
          <w:numId w:val="2"/>
        </w:numPr>
        <w:autoSpaceDE w:val="0"/>
        <w:autoSpaceDN w:val="0"/>
        <w:adjustRightInd w:val="0"/>
        <w:ind w:right="4"/>
        <w:jc w:val="both"/>
        <w:rPr>
          <w:rFonts w:ascii="Calibri" w:hAnsi="Calibri" w:cs="Calibri"/>
          <w:iCs/>
          <w:sz w:val="24"/>
          <w:szCs w:val="24"/>
        </w:rPr>
      </w:pPr>
      <w:r w:rsidRPr="00B40496">
        <w:rPr>
          <w:rFonts w:ascii="Calibri" w:hAnsi="Calibri" w:cs="Calibri"/>
          <w:iCs/>
          <w:sz w:val="24"/>
          <w:szCs w:val="24"/>
        </w:rPr>
        <w:t>Member of Reliability and Safety Laboratory, Marine Engineering ITS</w:t>
      </w:r>
      <w:r w:rsidRPr="00B40496">
        <w:rPr>
          <w:rFonts w:ascii="Calibri" w:hAnsi="Calibri" w:cs="Calibri"/>
          <w:iCs/>
          <w:sz w:val="24"/>
          <w:szCs w:val="24"/>
          <w:lang w:val="id-ID"/>
        </w:rPr>
        <w:t xml:space="preserve"> </w:t>
      </w:r>
      <w:r w:rsidRPr="00B40496">
        <w:rPr>
          <w:rFonts w:ascii="Calibri" w:hAnsi="Calibri" w:cs="Calibri"/>
          <w:iCs/>
          <w:sz w:val="24"/>
          <w:szCs w:val="24"/>
        </w:rPr>
        <w:t>Surabaya</w:t>
      </w:r>
    </w:p>
    <w:p w:rsidR="007B60AB" w:rsidRPr="00F53F0E" w:rsidRDefault="00946F58" w:rsidP="00B40496">
      <w:pPr>
        <w:tabs>
          <w:tab w:val="left" w:pos="846"/>
        </w:tabs>
        <w:spacing w:line="360" w:lineRule="auto"/>
        <w:ind w:right="4"/>
        <w:jc w:val="both"/>
        <w:rPr>
          <w:rFonts w:ascii="Calibri" w:hAnsi="Calibri" w:cs="Calibri"/>
          <w:lang w:val="id-ID"/>
        </w:rPr>
      </w:pPr>
      <w:r w:rsidRPr="00F53F0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100330</wp:posOffset>
                </wp:positionV>
                <wp:extent cx="5950585" cy="0"/>
                <wp:effectExtent l="9525" t="9525" r="12065" b="9525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76508" id="AutoShape 8" o:spid="_x0000_s1026" type="#_x0000_t32" style="position:absolute;margin-left:-2.25pt;margin-top:7.9pt;width:468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" strokecolor="#548dd4" strokeweight="1pt">
                <v:stroke dashstyle="1 1"/>
              </v:shape>
            </w:pict>
          </mc:Fallback>
        </mc:AlternateContent>
      </w:r>
    </w:p>
    <w:p w:rsidR="007B60AB" w:rsidRPr="001D5D4C" w:rsidRDefault="007B60AB" w:rsidP="001D5D4C">
      <w:pPr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>SEMINAR AND TRAINING EXPERIENCES</w:t>
      </w:r>
    </w:p>
    <w:p w:rsidR="009B6707" w:rsidRDefault="009B6707" w:rsidP="00B40496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house training </w:t>
      </w:r>
      <w:proofErr w:type="spellStart"/>
      <w:r>
        <w:rPr>
          <w:rFonts w:ascii="Calibri" w:hAnsi="Calibri" w:cs="Calibri"/>
          <w:sz w:val="24"/>
          <w:szCs w:val="24"/>
        </w:rPr>
        <w:t>Softwere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riskwise</w:t>
      </w:r>
      <w:proofErr w:type="spellEnd"/>
      <w:r>
        <w:rPr>
          <w:rFonts w:ascii="Calibri" w:hAnsi="Calibri" w:cs="Calibri"/>
          <w:sz w:val="24"/>
          <w:szCs w:val="24"/>
        </w:rPr>
        <w:t xml:space="preserve"> 5 by TWI </w:t>
      </w:r>
      <w:r w:rsidR="00DB2BE6">
        <w:rPr>
          <w:rFonts w:ascii="Calibri" w:hAnsi="Calibri" w:cs="Calibri"/>
          <w:sz w:val="24"/>
          <w:szCs w:val="24"/>
        </w:rPr>
        <w:t>ltd</w:t>
      </w:r>
      <w:r>
        <w:rPr>
          <w:rFonts w:ascii="Calibri" w:hAnsi="Calibri" w:cs="Calibri"/>
          <w:sz w:val="24"/>
          <w:szCs w:val="24"/>
        </w:rPr>
        <w:t xml:space="preserve"> at PT. </w:t>
      </w:r>
      <w:proofErr w:type="spellStart"/>
      <w:r>
        <w:rPr>
          <w:rFonts w:ascii="Calibri" w:hAnsi="Calibri" w:cs="Calibri"/>
          <w:sz w:val="24"/>
          <w:szCs w:val="24"/>
        </w:rPr>
        <w:t>Trihasco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Utama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9B6707" w:rsidRDefault="009B6707" w:rsidP="00B40496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house training API 580 – 581 Risk Base Inspection by PT. </w:t>
      </w:r>
      <w:proofErr w:type="spellStart"/>
      <w:r>
        <w:rPr>
          <w:rFonts w:ascii="Calibri" w:hAnsi="Calibri" w:cs="Calibri"/>
          <w:sz w:val="24"/>
          <w:szCs w:val="24"/>
        </w:rPr>
        <w:t>Trihasco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Utama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946F58" w:rsidRPr="00946F58" w:rsidRDefault="009B6707" w:rsidP="00946F58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house training </w:t>
      </w:r>
      <w:proofErr w:type="spellStart"/>
      <w:r>
        <w:rPr>
          <w:rFonts w:ascii="Calibri" w:hAnsi="Calibri" w:cs="Calibri"/>
          <w:sz w:val="24"/>
          <w:szCs w:val="24"/>
        </w:rPr>
        <w:t>Demage</w:t>
      </w:r>
      <w:proofErr w:type="spellEnd"/>
      <w:r>
        <w:rPr>
          <w:rFonts w:ascii="Calibri" w:hAnsi="Calibri" w:cs="Calibri"/>
          <w:sz w:val="24"/>
          <w:szCs w:val="24"/>
        </w:rPr>
        <w:t xml:space="preserve"> Mechanism API 571 by TWI </w:t>
      </w:r>
      <w:r w:rsidR="00DB2BE6">
        <w:rPr>
          <w:rFonts w:ascii="Calibri" w:hAnsi="Calibri" w:cs="Calibri"/>
          <w:sz w:val="24"/>
          <w:szCs w:val="24"/>
        </w:rPr>
        <w:t>ltd</w:t>
      </w:r>
      <w:r>
        <w:rPr>
          <w:rFonts w:ascii="Calibri" w:hAnsi="Calibri" w:cs="Calibri"/>
          <w:sz w:val="24"/>
          <w:szCs w:val="24"/>
        </w:rPr>
        <w:t xml:space="preserve"> at PT. </w:t>
      </w:r>
      <w:proofErr w:type="spellStart"/>
      <w:r>
        <w:rPr>
          <w:rFonts w:ascii="Calibri" w:hAnsi="Calibri" w:cs="Calibri"/>
          <w:sz w:val="24"/>
          <w:szCs w:val="24"/>
        </w:rPr>
        <w:t>Trihasco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Utama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</w:p>
    <w:p w:rsidR="007B60AB" w:rsidRPr="00F53F0E" w:rsidRDefault="007B60AB" w:rsidP="00B40496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F53F0E">
        <w:rPr>
          <w:rFonts w:ascii="Calibri" w:hAnsi="Calibri" w:cs="Calibri"/>
          <w:sz w:val="24"/>
          <w:szCs w:val="24"/>
          <w:lang w:val="id-ID" w:eastAsia="id-ID"/>
        </w:rPr>
        <w:t>Training of Internal Combustion Engine by Department. of Marine Engineering ITS Surabaya.</w:t>
      </w:r>
    </w:p>
    <w:p w:rsidR="007B60AB" w:rsidRPr="00F53F0E" w:rsidRDefault="007B60AB" w:rsidP="00B40496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F53F0E">
        <w:rPr>
          <w:rFonts w:ascii="Calibri" w:hAnsi="Calibri" w:cs="Calibri"/>
          <w:sz w:val="24"/>
          <w:szCs w:val="24"/>
        </w:rPr>
        <w:t>Participant</w:t>
      </w:r>
      <w:r w:rsidRPr="00F53F0E">
        <w:rPr>
          <w:rFonts w:ascii="Calibri" w:hAnsi="Calibri" w:cs="Calibri"/>
          <w:sz w:val="24"/>
          <w:szCs w:val="24"/>
          <w:lang w:val="id-ID" w:eastAsia="id-ID"/>
        </w:rPr>
        <w:t xml:space="preserve"> of Pelayaran IPTEK by Faculty of Marine Technology ITS and Indonesian Navy.</w:t>
      </w:r>
    </w:p>
    <w:p w:rsidR="007B60AB" w:rsidRDefault="007B60AB" w:rsidP="00B40496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F53F0E">
        <w:rPr>
          <w:rFonts w:ascii="Calibri" w:hAnsi="Calibri" w:cs="Calibri"/>
          <w:sz w:val="24"/>
          <w:szCs w:val="24"/>
          <w:lang w:val="id-ID" w:eastAsia="id-ID"/>
        </w:rPr>
        <w:lastRenderedPageBreak/>
        <w:t>Participant of training Autocad by Laboratory of Design and Computer Marine Engineering ITS Surabaya.</w:t>
      </w:r>
    </w:p>
    <w:p w:rsidR="001A136A" w:rsidRDefault="00946F58" w:rsidP="001A136A">
      <w:pPr>
        <w:tabs>
          <w:tab w:val="left" w:pos="283"/>
          <w:tab w:val="left" w:pos="993"/>
        </w:tabs>
        <w:spacing w:line="360" w:lineRule="auto"/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F53F0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129540</wp:posOffset>
                </wp:positionV>
                <wp:extent cx="5950585" cy="0"/>
                <wp:effectExtent l="8255" t="11430" r="13335" b="762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4D430" id="AutoShape 12" o:spid="_x0000_s1026" type="#_x0000_t32" style="position:absolute;margin-left:-1.6pt;margin-top:10.2pt;width:46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" strokecolor="#548dd4" strokeweight="1pt">
                <v:stroke dashstyle="1 1"/>
              </v:shape>
            </w:pict>
          </mc:Fallback>
        </mc:AlternateContent>
      </w:r>
    </w:p>
    <w:p w:rsidR="007B60AB" w:rsidRPr="001D5D4C" w:rsidRDefault="007B60AB" w:rsidP="001A136A">
      <w:pPr>
        <w:tabs>
          <w:tab w:val="left" w:pos="283"/>
          <w:tab w:val="left" w:pos="993"/>
        </w:tabs>
        <w:spacing w:line="360" w:lineRule="auto"/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>LANGUAGE</w:t>
      </w:r>
    </w:p>
    <w:p w:rsidR="007B60AB" w:rsidRPr="007B60AB" w:rsidRDefault="007B60AB" w:rsidP="00B40496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7B60AB">
        <w:rPr>
          <w:rFonts w:ascii="Calibri" w:hAnsi="Calibri" w:cs="Calibri"/>
          <w:sz w:val="24"/>
          <w:szCs w:val="24"/>
          <w:lang w:val="id-ID" w:eastAsia="id-ID"/>
        </w:rPr>
        <w:t xml:space="preserve">English </w:t>
      </w:r>
      <w:r w:rsidR="00B46511">
        <w:rPr>
          <w:rFonts w:ascii="Calibri" w:hAnsi="Calibri" w:cs="Calibri"/>
          <w:sz w:val="24"/>
          <w:szCs w:val="24"/>
          <w:lang w:val="id-ID" w:eastAsia="id-ID"/>
        </w:rPr>
        <w:t>(</w:t>
      </w:r>
      <w:r w:rsidR="001A136A">
        <w:rPr>
          <w:rFonts w:ascii="Calibri" w:hAnsi="Calibri" w:cs="Calibri"/>
          <w:sz w:val="24"/>
          <w:szCs w:val="24"/>
          <w:lang w:val="id-ID" w:eastAsia="id-ID"/>
        </w:rPr>
        <w:t xml:space="preserve">TOEFL Score of </w:t>
      </w:r>
      <w:r w:rsidR="001A136A">
        <w:rPr>
          <w:rFonts w:ascii="Calibri" w:hAnsi="Calibri" w:cs="Calibri"/>
          <w:sz w:val="24"/>
          <w:szCs w:val="24"/>
          <w:lang w:eastAsia="id-ID"/>
        </w:rPr>
        <w:t>470</w:t>
      </w:r>
      <w:r w:rsidR="00156E9D">
        <w:rPr>
          <w:rFonts w:ascii="Calibri" w:hAnsi="Calibri" w:cs="Calibri"/>
          <w:sz w:val="24"/>
          <w:szCs w:val="24"/>
          <w:lang w:val="id-ID" w:eastAsia="id-ID"/>
        </w:rPr>
        <w:t>)</w:t>
      </w:r>
    </w:p>
    <w:p w:rsidR="007B60AB" w:rsidRPr="00A95FFE" w:rsidRDefault="007B60AB" w:rsidP="00B40496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A95FFE">
        <w:rPr>
          <w:rFonts w:ascii="Calibri" w:hAnsi="Calibri" w:cs="Calibri"/>
          <w:sz w:val="24"/>
          <w:szCs w:val="24"/>
          <w:lang w:val="id-ID" w:eastAsia="id-ID"/>
        </w:rPr>
        <w:t>Bahasa Indonesia</w:t>
      </w:r>
      <w:r w:rsidRPr="007B60AB">
        <w:rPr>
          <w:rFonts w:ascii="Calibri" w:hAnsi="Calibri" w:cs="Calibri"/>
          <w:sz w:val="24"/>
          <w:szCs w:val="24"/>
          <w:lang w:val="id-ID" w:eastAsia="id-ID"/>
        </w:rPr>
        <w:tab/>
      </w:r>
      <w:r w:rsidRPr="00A95FFE">
        <w:rPr>
          <w:rFonts w:ascii="Calibri" w:hAnsi="Calibri" w:cs="Calibri"/>
          <w:sz w:val="24"/>
          <w:szCs w:val="24"/>
          <w:lang w:val="id-ID" w:eastAsia="id-ID"/>
        </w:rPr>
        <w:tab/>
      </w:r>
    </w:p>
    <w:p w:rsidR="007B60AB" w:rsidRPr="00A95FFE" w:rsidRDefault="00946F58" w:rsidP="00B40496">
      <w:pPr>
        <w:tabs>
          <w:tab w:val="left" w:pos="283"/>
        </w:tabs>
        <w:autoSpaceDE w:val="0"/>
        <w:autoSpaceDN w:val="0"/>
        <w:adjustRightInd w:val="0"/>
        <w:ind w:left="720"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A95FF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135890</wp:posOffset>
                </wp:positionV>
                <wp:extent cx="5950585" cy="0"/>
                <wp:effectExtent l="8255" t="15240" r="13335" b="1333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38896" id="AutoShape 11" o:spid="_x0000_s1026" type="#_x0000_t32" style="position:absolute;margin-left:-1.6pt;margin-top:10.7pt;width:468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" strokecolor="#548dd4" strokeweight="1pt">
                <v:stroke dashstyle="1 1"/>
              </v:shape>
            </w:pict>
          </mc:Fallback>
        </mc:AlternateContent>
      </w:r>
    </w:p>
    <w:p w:rsidR="007B60AB" w:rsidRPr="001D5D4C" w:rsidRDefault="007B60AB" w:rsidP="001D5D4C">
      <w:pPr>
        <w:ind w:right="4"/>
        <w:jc w:val="both"/>
        <w:rPr>
          <w:rFonts w:ascii="Calibri" w:eastAsia="Calibri" w:hAnsi="Calibri" w:cs="Calibri"/>
          <w:b/>
          <w:color w:val="auto"/>
          <w:sz w:val="28"/>
          <w:szCs w:val="28"/>
        </w:rPr>
      </w:pPr>
      <w:r w:rsidRPr="001D5D4C">
        <w:rPr>
          <w:rFonts w:ascii="Calibri" w:eastAsia="Calibri" w:hAnsi="Calibri" w:cs="Calibri"/>
          <w:b/>
          <w:color w:val="auto"/>
          <w:sz w:val="28"/>
          <w:szCs w:val="28"/>
        </w:rPr>
        <w:t>COMPUTER APPLICATION</w:t>
      </w:r>
    </w:p>
    <w:p w:rsidR="007B60AB" w:rsidRPr="007B60AB" w:rsidRDefault="007B60AB" w:rsidP="00B40496">
      <w:pPr>
        <w:numPr>
          <w:ilvl w:val="0"/>
          <w:numId w:val="6"/>
        </w:numPr>
        <w:tabs>
          <w:tab w:val="left" w:pos="924"/>
        </w:tabs>
        <w:suppressAutoHyphens/>
        <w:ind w:right="4"/>
        <w:jc w:val="both"/>
        <w:rPr>
          <w:rFonts w:ascii="Calibri" w:hAnsi="Calibri" w:cs="Calibri"/>
          <w:sz w:val="24"/>
          <w:szCs w:val="24"/>
          <w:lang w:val="id-ID"/>
        </w:rPr>
      </w:pPr>
      <w:r w:rsidRPr="007B60AB">
        <w:rPr>
          <w:rFonts w:ascii="Calibri" w:hAnsi="Calibri" w:cs="Calibri"/>
          <w:sz w:val="24"/>
          <w:szCs w:val="24"/>
          <w:lang w:val="id-ID"/>
        </w:rPr>
        <w:t xml:space="preserve">Ms Office Package </w:t>
      </w:r>
    </w:p>
    <w:p w:rsidR="007B60AB" w:rsidRPr="007B60AB" w:rsidRDefault="007B60AB" w:rsidP="00B40496">
      <w:pPr>
        <w:numPr>
          <w:ilvl w:val="0"/>
          <w:numId w:val="6"/>
        </w:numPr>
        <w:tabs>
          <w:tab w:val="left" w:pos="924"/>
        </w:tabs>
        <w:suppressAutoHyphens/>
        <w:ind w:right="4"/>
        <w:jc w:val="both"/>
        <w:rPr>
          <w:rFonts w:ascii="Calibri" w:hAnsi="Calibri" w:cs="Calibri"/>
          <w:sz w:val="24"/>
          <w:szCs w:val="24"/>
          <w:lang w:val="id-ID"/>
        </w:rPr>
      </w:pPr>
      <w:r w:rsidRPr="007B60AB">
        <w:rPr>
          <w:rFonts w:ascii="Calibri" w:hAnsi="Calibri" w:cs="Calibri"/>
          <w:sz w:val="24"/>
          <w:szCs w:val="24"/>
          <w:lang w:val="id-ID"/>
        </w:rPr>
        <w:t>Autocad</w:t>
      </w:r>
    </w:p>
    <w:p w:rsidR="009C648E" w:rsidRPr="007B60AB" w:rsidRDefault="009C648E" w:rsidP="00B40496">
      <w:pPr>
        <w:numPr>
          <w:ilvl w:val="0"/>
          <w:numId w:val="6"/>
        </w:numPr>
        <w:tabs>
          <w:tab w:val="left" w:pos="924"/>
        </w:tabs>
        <w:suppressAutoHyphens/>
        <w:ind w:right="4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</w:rPr>
        <w:t>Risk Wise</w:t>
      </w:r>
    </w:p>
    <w:p w:rsidR="00E82E2F" w:rsidRPr="00A95FFE" w:rsidRDefault="00E82E2F" w:rsidP="00E82E2F">
      <w:pPr>
        <w:tabs>
          <w:tab w:val="left" w:pos="283"/>
        </w:tabs>
        <w:autoSpaceDE w:val="0"/>
        <w:autoSpaceDN w:val="0"/>
        <w:adjustRightInd w:val="0"/>
        <w:ind w:left="720"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A95FF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85183" wp14:editId="748BC18A">
                <wp:simplePos x="0" y="0"/>
                <wp:positionH relativeFrom="column">
                  <wp:posOffset>-20320</wp:posOffset>
                </wp:positionH>
                <wp:positionV relativeFrom="paragraph">
                  <wp:posOffset>135890</wp:posOffset>
                </wp:positionV>
                <wp:extent cx="5950585" cy="0"/>
                <wp:effectExtent l="8255" t="15240" r="13335" b="13335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05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48DD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4A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.6pt;margin-top:10.7pt;width:46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" strokecolor="#548dd4" strokeweight="1pt">
                <v:stroke dashstyle="1 1"/>
              </v:shape>
            </w:pict>
          </mc:Fallback>
        </mc:AlternateContent>
      </w:r>
    </w:p>
    <w:p w:rsidR="00E82E2F" w:rsidRDefault="00E82E2F" w:rsidP="00B40496">
      <w:p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</w:p>
    <w:p w:rsidR="007B60AB" w:rsidRPr="007B60AB" w:rsidRDefault="007B60AB" w:rsidP="00B40496">
      <w:pPr>
        <w:autoSpaceDE w:val="0"/>
        <w:autoSpaceDN w:val="0"/>
        <w:adjustRightInd w:val="0"/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7B60AB">
        <w:rPr>
          <w:rFonts w:ascii="Calibri" w:hAnsi="Calibri" w:cs="Calibri"/>
          <w:sz w:val="24"/>
          <w:szCs w:val="24"/>
          <w:lang w:val="id-ID" w:eastAsia="id-ID"/>
        </w:rPr>
        <w:t>Hereby I made this curriculum vitae in the truly condition. I have my responsibility to</w:t>
      </w:r>
    </w:p>
    <w:p w:rsidR="007B60AB" w:rsidRPr="007B60AB" w:rsidRDefault="007B60AB" w:rsidP="00B40496">
      <w:pPr>
        <w:tabs>
          <w:tab w:val="left" w:pos="283"/>
        </w:tabs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  <w:r w:rsidRPr="007B60AB">
        <w:rPr>
          <w:rFonts w:ascii="Calibri" w:hAnsi="Calibri" w:cs="Calibri"/>
          <w:sz w:val="24"/>
          <w:szCs w:val="24"/>
          <w:lang w:val="id-ID" w:eastAsia="id-ID"/>
        </w:rPr>
        <w:t>guarantee all the facts which I have written above.</w:t>
      </w:r>
    </w:p>
    <w:p w:rsidR="007B60AB" w:rsidRDefault="007B60AB" w:rsidP="00B40496">
      <w:pPr>
        <w:tabs>
          <w:tab w:val="left" w:pos="283"/>
        </w:tabs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</w:p>
    <w:p w:rsidR="00B46511" w:rsidRDefault="00B46511" w:rsidP="00B40496">
      <w:pPr>
        <w:tabs>
          <w:tab w:val="left" w:pos="283"/>
        </w:tabs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</w:p>
    <w:p w:rsidR="00B46511" w:rsidRDefault="00B46511" w:rsidP="00B40496">
      <w:pPr>
        <w:tabs>
          <w:tab w:val="left" w:pos="283"/>
        </w:tabs>
        <w:ind w:right="4"/>
        <w:jc w:val="both"/>
        <w:rPr>
          <w:rFonts w:ascii="Calibri" w:hAnsi="Calibri" w:cs="Calibri"/>
          <w:sz w:val="24"/>
          <w:szCs w:val="24"/>
          <w:lang w:val="id-ID" w:eastAsia="id-ID"/>
        </w:rPr>
      </w:pPr>
    </w:p>
    <w:p w:rsidR="007B60AB" w:rsidRPr="007B60AB" w:rsidRDefault="007B60AB" w:rsidP="00B40496">
      <w:pPr>
        <w:tabs>
          <w:tab w:val="left" w:pos="283"/>
        </w:tabs>
        <w:ind w:right="4"/>
        <w:jc w:val="right"/>
        <w:rPr>
          <w:rFonts w:ascii="Calibri" w:hAnsi="Calibri" w:cs="Calibri"/>
          <w:sz w:val="24"/>
          <w:szCs w:val="24"/>
          <w:lang w:val="id-ID" w:eastAsia="id-ID"/>
        </w:rPr>
      </w:pPr>
      <w:r w:rsidRPr="007B60AB">
        <w:rPr>
          <w:rFonts w:ascii="Calibri" w:hAnsi="Calibri" w:cs="Calibri"/>
          <w:sz w:val="24"/>
          <w:szCs w:val="24"/>
          <w:lang w:val="id-ID" w:eastAsia="id-ID"/>
        </w:rPr>
        <w:t>Sincerely,</w:t>
      </w:r>
    </w:p>
    <w:p w:rsidR="007B60AB" w:rsidRPr="007B60AB" w:rsidRDefault="007B60AB" w:rsidP="00B40496">
      <w:pPr>
        <w:tabs>
          <w:tab w:val="left" w:pos="283"/>
        </w:tabs>
        <w:ind w:right="4"/>
        <w:jc w:val="right"/>
        <w:rPr>
          <w:rFonts w:ascii="Calibri" w:hAnsi="Calibri" w:cs="Calibri"/>
          <w:sz w:val="24"/>
          <w:szCs w:val="24"/>
          <w:lang w:val="id-ID" w:eastAsia="id-ID"/>
        </w:rPr>
      </w:pPr>
    </w:p>
    <w:p w:rsidR="007B60AB" w:rsidRPr="007B60AB" w:rsidRDefault="007B60AB" w:rsidP="00B40496">
      <w:pPr>
        <w:tabs>
          <w:tab w:val="left" w:pos="283"/>
        </w:tabs>
        <w:ind w:right="4"/>
        <w:jc w:val="right"/>
        <w:rPr>
          <w:rFonts w:ascii="Calibri" w:hAnsi="Calibri" w:cs="Calibri"/>
          <w:sz w:val="24"/>
          <w:szCs w:val="24"/>
          <w:lang w:val="id-ID" w:eastAsia="id-ID"/>
        </w:rPr>
      </w:pPr>
    </w:p>
    <w:p w:rsidR="007B60AB" w:rsidRPr="007B60AB" w:rsidRDefault="007B60AB" w:rsidP="00B40496">
      <w:pPr>
        <w:tabs>
          <w:tab w:val="left" w:pos="283"/>
        </w:tabs>
        <w:ind w:right="4"/>
        <w:jc w:val="right"/>
        <w:rPr>
          <w:rFonts w:ascii="Calibri" w:hAnsi="Calibri" w:cs="Calibri"/>
          <w:sz w:val="24"/>
          <w:szCs w:val="24"/>
          <w:lang w:val="id-ID" w:eastAsia="id-ID"/>
        </w:rPr>
      </w:pPr>
    </w:p>
    <w:p w:rsidR="007B60AB" w:rsidRPr="007B60AB" w:rsidRDefault="007B60AB" w:rsidP="00B40496">
      <w:pPr>
        <w:tabs>
          <w:tab w:val="left" w:pos="283"/>
        </w:tabs>
        <w:ind w:right="4"/>
        <w:jc w:val="right"/>
        <w:rPr>
          <w:rFonts w:ascii="Calibri" w:hAnsi="Calibri" w:cs="Calibri"/>
          <w:sz w:val="24"/>
          <w:szCs w:val="24"/>
          <w:lang w:val="id-ID"/>
        </w:rPr>
      </w:pPr>
      <w:r w:rsidRPr="007B60AB">
        <w:rPr>
          <w:rFonts w:ascii="Calibri" w:hAnsi="Calibri" w:cs="Calibri"/>
          <w:sz w:val="24"/>
          <w:szCs w:val="24"/>
          <w:lang w:val="id-ID" w:eastAsia="id-ID"/>
        </w:rPr>
        <w:t>Ilham Khoirul Irsyad</w:t>
      </w:r>
    </w:p>
    <w:p w:rsidR="007B60AB" w:rsidRPr="007B60AB" w:rsidRDefault="007B60AB" w:rsidP="00B40496">
      <w:pPr>
        <w:spacing w:line="240" w:lineRule="auto"/>
        <w:ind w:right="4"/>
        <w:jc w:val="both"/>
        <w:rPr>
          <w:rFonts w:ascii="Calibri" w:eastAsia="Calibri" w:hAnsi="Calibri" w:cs="Calibri"/>
          <w:b/>
          <w:bCs/>
          <w:color w:val="444444"/>
          <w:sz w:val="20"/>
          <w:szCs w:val="20"/>
          <w:lang w:val="id-ID"/>
        </w:rPr>
      </w:pPr>
    </w:p>
    <w:sectPr w:rsidR="007B60AB" w:rsidRPr="007B60AB" w:rsidSect="00154E78">
      <w:footerReference w:type="default" r:id="rId8"/>
      <w:footerReference w:type="first" r:id="rId9"/>
      <w:pgSz w:w="11907" w:h="16840" w:code="9"/>
      <w:pgMar w:top="1440" w:right="1440" w:bottom="993" w:left="1440" w:header="709" w:footer="6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1B8" w:rsidRDefault="004B41B8" w:rsidP="00FA7FB0">
      <w:pPr>
        <w:spacing w:line="240" w:lineRule="auto"/>
      </w:pPr>
      <w:r>
        <w:separator/>
      </w:r>
    </w:p>
  </w:endnote>
  <w:endnote w:type="continuationSeparator" w:id="0">
    <w:p w:rsidR="004B41B8" w:rsidRDefault="004B41B8" w:rsidP="00FA7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B1" w:rsidRPr="00B46511" w:rsidRDefault="00127DB1" w:rsidP="009C648E">
    <w:pPr>
      <w:pStyle w:val="Footer"/>
      <w:jc w:val="center"/>
      <w:rPr>
        <w:lang w:val="id-ID"/>
      </w:rPr>
    </w:pPr>
    <w:r>
      <w:rPr>
        <w:noProof/>
      </w:rPr>
      <mc:AlternateContent>
        <mc:Choice Requires="wpg">
          <w:drawing>
            <wp:inline distT="0" distB="0" distL="0" distR="0">
              <wp:extent cx="418465" cy="221615"/>
              <wp:effectExtent l="0" t="1905" r="1270" b="0"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8465" cy="221615"/>
                        <a:chOff x="5351" y="739"/>
                        <a:chExt cx="659" cy="349"/>
                      </a:xfrm>
                    </wpg:grpSpPr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5351" y="800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DB1" w:rsidRPr="007E573F" w:rsidRDefault="00127D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7E573F">
                              <w:rPr>
                                <w:rFonts w:ascii="Calibri" w:hAnsi="Calibri" w:cs="Calibri"/>
                              </w:rPr>
                              <w:fldChar w:fldCharType="begin"/>
                            </w:r>
                            <w:r w:rsidRPr="007E573F">
                              <w:rPr>
                                <w:rFonts w:ascii="Calibri" w:hAnsi="Calibri" w:cs="Calibri"/>
                              </w:rPr>
                              <w:instrText xml:space="preserve"> PAGE    \* MERGEFORMAT </w:instrText>
                            </w:r>
                            <w:r w:rsidRPr="007E573F">
                              <w:rPr>
                                <w:rFonts w:ascii="Calibri" w:hAnsi="Calibri" w:cs="Calibri"/>
                              </w:rPr>
                              <w:fldChar w:fldCharType="separate"/>
                            </w:r>
                            <w:r w:rsidR="00274CEE">
                              <w:rPr>
                                <w:rFonts w:ascii="Calibri" w:hAnsi="Calibri" w:cs="Calibri"/>
                                <w:noProof/>
                              </w:rPr>
                              <w:t>3</w:t>
                            </w:r>
                            <w:r w:rsidRPr="007E573F">
                              <w:rPr>
                                <w:rFonts w:ascii="Calibri" w:hAnsi="Calibri"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3" name="Group 10"/>
                      <wpg:cNvGrpSpPr>
                        <a:grpSpLocks/>
                      </wpg:cNvGrpSpPr>
                      <wpg:grpSpPr bwMode="auto">
                        <a:xfrm>
                          <a:off x="5494" y="739"/>
                          <a:ext cx="372" cy="72"/>
                          <a:chOff x="5486" y="739"/>
                          <a:chExt cx="372" cy="72"/>
                        </a:xfrm>
                      </wpg:grpSpPr>
                      <wps:wsp>
                        <wps:cNvPr id="4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54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63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57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oup 8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<v:textbox inset="0,0,0,0">
                  <w:txbxContent>
                    <w:p w:rsidR="00127DB1" w:rsidRPr="007E573F" w:rsidRDefault="00127DB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7E573F">
                        <w:rPr>
                          <w:rFonts w:ascii="Calibri" w:hAnsi="Calibri" w:cs="Calibri"/>
                        </w:rPr>
                        <w:fldChar w:fldCharType="begin"/>
                      </w:r>
                      <w:r w:rsidRPr="007E573F">
                        <w:rPr>
                          <w:rFonts w:ascii="Calibri" w:hAnsi="Calibri" w:cs="Calibri"/>
                        </w:rPr>
                        <w:instrText xml:space="preserve"> PAGE    \* MERGEFORMAT </w:instrText>
                      </w:r>
                      <w:r w:rsidRPr="007E573F">
                        <w:rPr>
                          <w:rFonts w:ascii="Calibri" w:hAnsi="Calibri" w:cs="Calibri"/>
                        </w:rPr>
                        <w:fldChar w:fldCharType="separate"/>
                      </w:r>
                      <w:r w:rsidR="00274CEE">
                        <w:rPr>
                          <w:rFonts w:ascii="Calibri" w:hAnsi="Calibri" w:cs="Calibri"/>
                          <w:noProof/>
                        </w:rPr>
                        <w:t>3</w:t>
                      </w:r>
                      <w:r w:rsidRPr="007E573F">
                        <w:rPr>
                          <w:rFonts w:ascii="Calibri" w:hAnsi="Calibri" w:cs="Calibri"/>
                        </w:rPr>
                        <w:fldChar w:fldCharType="end"/>
                      </w:r>
                    </w:p>
                  </w:txbxContent>
                </v:textbox>
              </v:shape>
              <v:group id="Group 10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11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0WsIA&#10;AADaAAAADwAAAGRycy9kb3ducmV2LnhtbESPQWvCQBSE70L/w/IKvemmxZqSZpVSsQqeNNLzI/u6&#10;Ccm+Dburxn/vFgo9DjPzDVOuRtuLC/nQOlbwPMtAENdOt2wUnKrN9A1EiMgae8ek4EYBVsuHSYmF&#10;dlc+0OUYjUgQDgUqaGIcCilD3ZDFMHMDcfJ+nLcYk/RGao/XBLe9fMmyhbTYclpocKDPhurueLYK&#10;vnIynXmdD+tdtf3Wtypfj36v1NPj+PEOItIY/8N/7Z1WMIff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/RawgAAANoAAAAPAAAAAAAAAAAAAAAAAJgCAABkcnMvZG93&#10;bnJldi54bWxQSwUGAAAAAAQABAD1AAAAhwMAAAAA&#10;" fillcolor="#7ba0cd" stroked="f"/>
                <v:oval id="Oval 12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RwcMA&#10;AADaAAAADwAAAGRycy9kb3ducmV2LnhtbESPT2sCMRTE74LfITzBm2Yt/inbjSIVW8FT3dLzY/Oa&#10;XXbzsiRR12/fFAo9DjPzG6bYDbYTN/KhcaxgMc9AEFdON2wUfJbH2TOIEJE1do5JwYMC7LbjUYG5&#10;dnf+oNslGpEgHHJUUMfY51KGqiaLYe564uR9O28xJumN1B7vCW47+ZRla2mx4bRQY0+vNVXt5WoV&#10;vG3ItGa17A+n8v1LP8rNYfBnpaaTYf8CItIQ/8N/7ZNWsILfK+k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NRwcMAAADaAAAADwAAAAAAAAAAAAAAAACYAgAAZHJzL2Rv&#10;d25yZXYueG1sUEsFBgAAAAAEAAQA9QAAAIgDAAAAAA==&#10;" fillcolor="#7ba0cd" stroked="f"/>
                <v:oval id="Oval 13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HPtsIA&#10;AADaAAAADwAAAGRycy9kb3ducmV2LnhtbESPQWsCMRSE70L/Q3iF3jRbqa6sRilKq+BJVzw/Ns/s&#10;4uZlSVJd/31TKHgcZuYbZrHqbStu5EPjWMH7KANBXDndsFFwKr+GMxAhImtsHZOCBwVYLV8GCyy0&#10;u/OBbsdoRIJwKFBBHWNXSBmqmiyGkeuIk3dx3mJM0hupPd4T3LZynGVTabHhtFBjR+uaquvxxyr4&#10;zslczeSj2+zK7Vk/ynzT+71Sb6/95xxEpD4+w//tnVYwhb8r6Qb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c+2wgAAANoAAAAPAAAAAAAAAAAAAAAAAJgCAABkcnMvZG93&#10;bnJldi54bWxQSwUGAAAAAAQABAD1AAAAhwMAAAAA&#10;" fillcolor="#7ba0cd" stroked="f"/>
              </v:group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B1" w:rsidRDefault="00127DB1">
    <w:pPr>
      <w:pStyle w:val="Footer"/>
      <w:jc w:val="right"/>
    </w:pPr>
  </w:p>
  <w:p w:rsidR="00127DB1" w:rsidRDefault="00127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1B8" w:rsidRDefault="004B41B8" w:rsidP="00FA7FB0">
      <w:pPr>
        <w:spacing w:line="240" w:lineRule="auto"/>
      </w:pPr>
      <w:r>
        <w:separator/>
      </w:r>
    </w:p>
  </w:footnote>
  <w:footnote w:type="continuationSeparator" w:id="0">
    <w:p w:rsidR="004B41B8" w:rsidRDefault="004B41B8" w:rsidP="00FA7F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2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2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 w15:restartNumberingAfterBreak="0">
    <w:nsid w:val="00000007"/>
    <w:multiLevelType w:val="multilevel"/>
    <w:tmpl w:val="EBA6E474"/>
    <w:name w:val="WW8Num8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2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4" w15:restartNumberingAfterBreak="0">
    <w:nsid w:val="12A31A4A"/>
    <w:multiLevelType w:val="hybridMultilevel"/>
    <w:tmpl w:val="8744D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8631D"/>
    <w:multiLevelType w:val="hybridMultilevel"/>
    <w:tmpl w:val="D4D22B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E09AB"/>
    <w:multiLevelType w:val="hybridMultilevel"/>
    <w:tmpl w:val="B4D6FB5C"/>
    <w:lvl w:ilvl="0" w:tplc="09D0CB7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47FA0"/>
    <w:rsid w:val="00065F62"/>
    <w:rsid w:val="00066725"/>
    <w:rsid w:val="0008006D"/>
    <w:rsid w:val="000C74F3"/>
    <w:rsid w:val="000D52EC"/>
    <w:rsid w:val="000F79A8"/>
    <w:rsid w:val="0012375B"/>
    <w:rsid w:val="00123B20"/>
    <w:rsid w:val="00127DB1"/>
    <w:rsid w:val="00154E78"/>
    <w:rsid w:val="00156E9D"/>
    <w:rsid w:val="00191A51"/>
    <w:rsid w:val="00193173"/>
    <w:rsid w:val="001A136A"/>
    <w:rsid w:val="001D5D4C"/>
    <w:rsid w:val="00251E68"/>
    <w:rsid w:val="00263BBC"/>
    <w:rsid w:val="00274CEE"/>
    <w:rsid w:val="0033196E"/>
    <w:rsid w:val="00337F1D"/>
    <w:rsid w:val="003C35E5"/>
    <w:rsid w:val="004248A8"/>
    <w:rsid w:val="00446B7F"/>
    <w:rsid w:val="00446FDB"/>
    <w:rsid w:val="00477686"/>
    <w:rsid w:val="004B41B8"/>
    <w:rsid w:val="0051230D"/>
    <w:rsid w:val="00566746"/>
    <w:rsid w:val="005B06FA"/>
    <w:rsid w:val="0063155D"/>
    <w:rsid w:val="006725C9"/>
    <w:rsid w:val="0068235A"/>
    <w:rsid w:val="006D6539"/>
    <w:rsid w:val="00722FE7"/>
    <w:rsid w:val="00730DD9"/>
    <w:rsid w:val="007567E0"/>
    <w:rsid w:val="00793317"/>
    <w:rsid w:val="007A250E"/>
    <w:rsid w:val="007B60AB"/>
    <w:rsid w:val="007C1E7B"/>
    <w:rsid w:val="007E573F"/>
    <w:rsid w:val="00811554"/>
    <w:rsid w:val="00832770"/>
    <w:rsid w:val="00887452"/>
    <w:rsid w:val="008D1D6A"/>
    <w:rsid w:val="008F3E1A"/>
    <w:rsid w:val="00946F58"/>
    <w:rsid w:val="00963F02"/>
    <w:rsid w:val="009B6707"/>
    <w:rsid w:val="009B67C1"/>
    <w:rsid w:val="009C1FF1"/>
    <w:rsid w:val="009C648E"/>
    <w:rsid w:val="00A56591"/>
    <w:rsid w:val="00A77B3E"/>
    <w:rsid w:val="00A8445B"/>
    <w:rsid w:val="00A95FFE"/>
    <w:rsid w:val="00AB4AA8"/>
    <w:rsid w:val="00AC02FD"/>
    <w:rsid w:val="00AC745C"/>
    <w:rsid w:val="00B368F1"/>
    <w:rsid w:val="00B40496"/>
    <w:rsid w:val="00B42156"/>
    <w:rsid w:val="00B46511"/>
    <w:rsid w:val="00B552D5"/>
    <w:rsid w:val="00BB60AB"/>
    <w:rsid w:val="00C0090B"/>
    <w:rsid w:val="00C27FDC"/>
    <w:rsid w:val="00C6650B"/>
    <w:rsid w:val="00CC17CE"/>
    <w:rsid w:val="00CC4962"/>
    <w:rsid w:val="00D344A7"/>
    <w:rsid w:val="00DA319C"/>
    <w:rsid w:val="00DB2BE6"/>
    <w:rsid w:val="00DF727D"/>
    <w:rsid w:val="00E82E2F"/>
    <w:rsid w:val="00E8769C"/>
    <w:rsid w:val="00ED3AF2"/>
    <w:rsid w:val="00F02FA2"/>
    <w:rsid w:val="00F5356D"/>
    <w:rsid w:val="00F53F0E"/>
    <w:rsid w:val="00FA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B60AB"/>
    <w:pPr>
      <w:suppressAutoHyphens/>
      <w:spacing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BodyTextChar">
    <w:name w:val="Body Text Char"/>
    <w:link w:val="BodyText"/>
    <w:semiHidden/>
    <w:rsid w:val="007B60AB"/>
    <w:rPr>
      <w:sz w:val="24"/>
      <w:szCs w:val="24"/>
      <w:lang w:val="en-GB" w:eastAsia="ar-SA"/>
    </w:rPr>
  </w:style>
  <w:style w:type="paragraph" w:styleId="Subtitle">
    <w:name w:val="Subtitle"/>
    <w:basedOn w:val="Normal"/>
    <w:next w:val="BodyText"/>
    <w:link w:val="SubtitleChar"/>
    <w:qFormat/>
    <w:rsid w:val="007B60AB"/>
    <w:pPr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ar-SA"/>
    </w:rPr>
  </w:style>
  <w:style w:type="character" w:customStyle="1" w:styleId="SubtitleChar">
    <w:name w:val="Subtitle Char"/>
    <w:link w:val="Subtitle"/>
    <w:rsid w:val="007B60AB"/>
    <w:rPr>
      <w:b/>
      <w:bCs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B60AB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A7FB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A7FB0"/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A7FB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A7FB0"/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4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0496"/>
    <w:rPr>
      <w:rFonts w:ascii="Tahoma" w:eastAsia="Arial" w:hAnsi="Tahoma" w:cs="Tahoma"/>
      <w:color w:val="00000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3567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cp:lastModifiedBy/>
  <cp:revision>1</cp:revision>
  <cp:lastPrinted>2009-04-22T19:24:00Z</cp:lastPrinted>
  <dcterms:created xsi:type="dcterms:W3CDTF">2017-04-07T07:08:00Z</dcterms:created>
  <dcterms:modified xsi:type="dcterms:W3CDTF">2017-04-07T07:12:00Z</dcterms:modified>
</cp:coreProperties>
</file>